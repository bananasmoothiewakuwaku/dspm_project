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16038" w14:textId="36DF0498" w:rsidR="00E736B5" w:rsidRPr="00CC6DEF" w:rsidRDefault="00E736B5" w:rsidP="00CC6DEF">
      <w:pPr>
        <w:pStyle w:val="Heading1"/>
        <w:rPr>
          <w:sz w:val="28"/>
        </w:rPr>
      </w:pPr>
      <w:r w:rsidRPr="00CC6DEF">
        <w:rPr>
          <w:sz w:val="28"/>
        </w:rPr>
        <w:t>Surve</w:t>
      </w:r>
      <w:r w:rsidR="000D5EFB" w:rsidRPr="00CC6DEF">
        <w:rPr>
          <w:sz w:val="28"/>
        </w:rPr>
        <w:t>y</w:t>
      </w:r>
      <w:r w:rsidR="00D27B27" w:rsidRPr="00CC6DEF">
        <w:rPr>
          <w:sz w:val="28"/>
        </w:rPr>
        <w:t xml:space="preserve"> Questions</w:t>
      </w:r>
    </w:p>
    <w:p w14:paraId="004FFDEE" w14:textId="7B793B13" w:rsidR="00CC6DEF" w:rsidRPr="00CC6DEF" w:rsidRDefault="00CC6DEF" w:rsidP="00CC6DEF">
      <w:pPr>
        <w:pStyle w:val="Heading2"/>
        <w:rPr>
          <w:i w:val="0"/>
          <w:sz w:val="26"/>
        </w:rPr>
      </w:pPr>
      <w:r w:rsidRPr="00CC6DEF">
        <w:rPr>
          <w:i w:val="0"/>
          <w:sz w:val="26"/>
        </w:rPr>
        <w:t>Demographics</w:t>
      </w:r>
    </w:p>
    <w:p w14:paraId="23BEA172" w14:textId="453794B0" w:rsidR="00D26BDF" w:rsidRPr="0010554A" w:rsidRDefault="007F0DC9">
      <w:pPr>
        <w:pStyle w:val="rststyle-heading1"/>
        <w:rPr>
          <w:rStyle w:val="rststyle-emphasis"/>
          <w:rFonts w:ascii="Times New Roman" w:hAnsi="Times New Roman" w:cs="Times New Roman"/>
          <w:sz w:val="20"/>
          <w:szCs w:val="20"/>
        </w:rPr>
      </w:pPr>
      <w:r w:rsidRPr="0010554A">
        <w:rPr>
          <w:rFonts w:ascii="Times New Roman" w:hAnsi="Times New Roman" w:cs="Times New Roman"/>
          <w:sz w:val="20"/>
          <w:szCs w:val="20"/>
        </w:rPr>
        <w:t xml:space="preserve"> </w:t>
      </w:r>
      <w:r w:rsidR="00D62564" w:rsidRPr="0010554A">
        <w:rPr>
          <w:rFonts w:ascii="Times New Roman" w:hAnsi="Times New Roman" w:cs="Times New Roman"/>
          <w:sz w:val="20"/>
          <w:szCs w:val="20"/>
        </w:rPr>
        <w:t>[Q1] To begin, what is your age?</w:t>
      </w:r>
      <w:bookmarkStart w:id="0" w:name="_GoBack"/>
      <w:bookmarkEnd w:id="0"/>
    </w:p>
    <w:p w14:paraId="63446176" w14:textId="77777777" w:rsidR="00D26BDF" w:rsidRPr="0010554A" w:rsidRDefault="00D62564">
      <w:pPr>
        <w:pStyle w:val="rststyle-textbody"/>
        <w:rPr>
          <w:rStyle w:val="rststyle-strong"/>
          <w:rFonts w:ascii="Times New Roman" w:hAnsi="Times New Roman" w:cs="Times New Roman"/>
          <w:sz w:val="20"/>
          <w:szCs w:val="20"/>
        </w:rPr>
      </w:pPr>
      <w:r w:rsidRPr="0010554A">
        <w:rPr>
          <w:rStyle w:val="rststyle-emphasis"/>
          <w:rFonts w:ascii="Times New Roman" w:hAnsi="Times New Roman" w:cs="Times New Roman"/>
          <w:sz w:val="20"/>
          <w:szCs w:val="20"/>
        </w:rPr>
        <w:t>Please input your age in whole numbers in the space provided below.</w:t>
      </w:r>
    </w:p>
    <w:p w14:paraId="515BDDE8"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4C5CF8A7" w14:textId="00F6696B" w:rsidR="00D26BDF" w:rsidRPr="0010554A" w:rsidRDefault="00D62564">
      <w:pPr>
        <w:pStyle w:val="rststyle-textbody"/>
        <w:rPr>
          <w:rFonts w:ascii="Times New Roman" w:hAnsi="Times New Roman" w:cs="Times New Roman"/>
          <w:sz w:val="20"/>
          <w:szCs w:val="20"/>
        </w:rPr>
        <w:sectPr w:rsidR="00D26BDF" w:rsidRPr="0010554A">
          <w:type w:val="continuous"/>
          <w:pgSz w:w="12240" w:h="15840"/>
          <w:pgMar w:top="1440" w:right="1800" w:bottom="1440" w:left="1800" w:header="720" w:footer="720" w:gutter="0"/>
          <w:cols w:space="720"/>
        </w:sectPr>
      </w:pPr>
      <w:r w:rsidRPr="0010554A">
        <w:rPr>
          <w:rFonts w:ascii="Times New Roman" w:hAnsi="Times New Roman" w:cs="Times New Roman"/>
          <w:sz w:val="20"/>
          <w:szCs w:val="20"/>
        </w:rPr>
        <w:t>[r1] Enter age</w:t>
      </w:r>
      <w:r w:rsidR="00A668DA" w:rsidRPr="0010554A">
        <w:rPr>
          <w:rFonts w:ascii="Times New Roman" w:hAnsi="Times New Roman" w:cs="Times New Roman"/>
          <w:sz w:val="20"/>
          <w:szCs w:val="20"/>
        </w:rPr>
        <w:t xml:space="preserve"> </w:t>
      </w:r>
    </w:p>
    <w:p w14:paraId="25BC03AC" w14:textId="77777777" w:rsidR="00D26BDF" w:rsidRPr="0010554A" w:rsidRDefault="00D62564">
      <w:pPr>
        <w:pStyle w:val="rststyle-heading1"/>
        <w:rPr>
          <w:rStyle w:val="rststyle-strong"/>
          <w:rFonts w:ascii="Times New Roman" w:hAnsi="Times New Roman" w:cs="Times New Roman"/>
          <w:sz w:val="20"/>
          <w:szCs w:val="20"/>
        </w:rPr>
      </w:pPr>
      <w:r w:rsidRPr="0010554A">
        <w:rPr>
          <w:rFonts w:ascii="Times New Roman" w:hAnsi="Times New Roman" w:cs="Times New Roman"/>
          <w:sz w:val="20"/>
          <w:szCs w:val="20"/>
        </w:rPr>
        <w:t>[Q4] What is your gender?</w:t>
      </w:r>
    </w:p>
    <w:p w14:paraId="38E5B1A1"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5EDC46A7"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 Female</w:t>
      </w:r>
    </w:p>
    <w:p w14:paraId="438F545A" w14:textId="77777777" w:rsidR="00D26BDF" w:rsidRPr="0010554A" w:rsidRDefault="00E736B5" w:rsidP="00E736B5">
      <w:pPr>
        <w:pStyle w:val="rststyle-textbody"/>
        <w:rPr>
          <w:rFonts w:ascii="Times New Roman" w:hAnsi="Times New Roman" w:cs="Times New Roman"/>
          <w:sz w:val="20"/>
          <w:szCs w:val="20"/>
        </w:rPr>
      </w:pPr>
      <w:r w:rsidRPr="0010554A">
        <w:rPr>
          <w:rFonts w:ascii="Times New Roman" w:hAnsi="Times New Roman" w:cs="Times New Roman"/>
          <w:sz w:val="20"/>
          <w:szCs w:val="20"/>
        </w:rPr>
        <w:t>[r2] Male</w:t>
      </w:r>
    </w:p>
    <w:p w14:paraId="6CA3D8CF" w14:textId="0551FEF6" w:rsidR="00E736B5" w:rsidRPr="0010554A" w:rsidRDefault="00E736B5">
      <w:pPr>
        <w:widowControl/>
        <w:suppressAutoHyphens w:val="0"/>
        <w:rPr>
          <w:rFonts w:ascii="Times New Roman" w:hAnsi="Times New Roman" w:cs="Times New Roman"/>
          <w:sz w:val="20"/>
          <w:szCs w:val="20"/>
        </w:rPr>
      </w:pPr>
    </w:p>
    <w:p w14:paraId="64C16E6A" w14:textId="77777777" w:rsidR="00D26BDF" w:rsidRPr="0010554A" w:rsidRDefault="00D62564">
      <w:pPr>
        <w:pStyle w:val="rststyle-textbody"/>
        <w:rPr>
          <w:rFonts w:ascii="Times New Roman" w:hAnsi="Times New Roman" w:cs="Times New Roman"/>
          <w:b/>
          <w:sz w:val="20"/>
          <w:szCs w:val="20"/>
        </w:rPr>
        <w:sectPr w:rsidR="00D26BDF" w:rsidRPr="0010554A">
          <w:type w:val="continuous"/>
          <w:pgSz w:w="12240" w:h="15840"/>
          <w:pgMar w:top="1440" w:right="1800" w:bottom="1440" w:left="1800" w:header="720" w:footer="720" w:gutter="0"/>
          <w:cols w:space="720"/>
        </w:sectPr>
      </w:pPr>
      <w:r w:rsidRPr="0010554A">
        <w:rPr>
          <w:rFonts w:ascii="Times New Roman" w:hAnsi="Times New Roman" w:cs="Times New Roman"/>
          <w:b/>
          <w:sz w:val="20"/>
          <w:szCs w:val="20"/>
        </w:rPr>
        <w:t>[Q2] In which state do you currently reside?</w:t>
      </w:r>
    </w:p>
    <w:p w14:paraId="6BB5C407" w14:textId="77777777" w:rsidR="00D26BDF" w:rsidRPr="0010554A" w:rsidRDefault="00D62564">
      <w:pPr>
        <w:pStyle w:val="rststyle-textbody"/>
        <w:rPr>
          <w:rFonts w:ascii="Times New Roman" w:hAnsi="Times New Roman" w:cs="Times New Roman"/>
          <w:sz w:val="20"/>
          <w:szCs w:val="20"/>
        </w:rPr>
      </w:pPr>
      <w:r w:rsidRPr="0010554A">
        <w:rPr>
          <w:rStyle w:val="rststyle-emphasis"/>
          <w:rFonts w:ascii="Times New Roman" w:hAnsi="Times New Roman" w:cs="Times New Roman"/>
          <w:sz w:val="20"/>
          <w:szCs w:val="20"/>
        </w:rPr>
        <w:t>Please select one answer.</w:t>
      </w:r>
    </w:p>
    <w:p w14:paraId="372E337C"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Choice:</w:t>
      </w:r>
    </w:p>
    <w:p w14:paraId="0279E81A" w14:textId="77777777" w:rsidR="00E736B5" w:rsidRPr="0010554A" w:rsidRDefault="00E736B5">
      <w:pPr>
        <w:pStyle w:val="rststyle-textbody"/>
        <w:rPr>
          <w:rFonts w:ascii="Times New Roman" w:hAnsi="Times New Roman" w:cs="Times New Roman"/>
          <w:sz w:val="20"/>
          <w:szCs w:val="20"/>
        </w:rPr>
        <w:sectPr w:rsidR="00E736B5" w:rsidRPr="0010554A">
          <w:type w:val="continuous"/>
          <w:pgSz w:w="12240" w:h="15840"/>
          <w:pgMar w:top="1440" w:right="1800" w:bottom="1440" w:left="1800" w:header="720" w:footer="720" w:gutter="0"/>
          <w:cols w:space="720"/>
        </w:sectPr>
      </w:pPr>
    </w:p>
    <w:p w14:paraId="19C9EEEF"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[ch1] Alabama</w:t>
      </w:r>
    </w:p>
    <w:p w14:paraId="72E01739"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[ch2] Alaska</w:t>
      </w:r>
    </w:p>
    <w:p w14:paraId="19E7D2BB"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[ch3] Arizona</w:t>
      </w:r>
    </w:p>
    <w:p w14:paraId="6D8C0E7F"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[ch4] Arkansas</w:t>
      </w:r>
    </w:p>
    <w:p w14:paraId="311511AD"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[ch5] California</w:t>
      </w:r>
    </w:p>
    <w:p w14:paraId="1053F749"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[ch6] Colorado</w:t>
      </w:r>
    </w:p>
    <w:p w14:paraId="00427268"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[ch7] Connecticut</w:t>
      </w:r>
    </w:p>
    <w:p w14:paraId="102BACD1"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[ch8] District of Columbia</w:t>
      </w:r>
    </w:p>
    <w:p w14:paraId="769187C5"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[ch9] Delaware</w:t>
      </w:r>
    </w:p>
    <w:p w14:paraId="48128177"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[ch10] Florida</w:t>
      </w:r>
    </w:p>
    <w:p w14:paraId="08FD89AD"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[ch11] Georgia</w:t>
      </w:r>
    </w:p>
    <w:p w14:paraId="0197645A"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[ch12] Hawaii</w:t>
      </w:r>
    </w:p>
    <w:p w14:paraId="27F19482"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[ch13] Idaho</w:t>
      </w:r>
    </w:p>
    <w:p w14:paraId="79DB0176"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[ch14] Illinois</w:t>
      </w:r>
    </w:p>
    <w:p w14:paraId="61D40716"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[ch15] Indiana</w:t>
      </w:r>
    </w:p>
    <w:p w14:paraId="1E20B8ED"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[ch16] Iowa</w:t>
      </w:r>
    </w:p>
    <w:p w14:paraId="68631F15"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[ch17] Kansas</w:t>
      </w:r>
    </w:p>
    <w:p w14:paraId="3DAC514E"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[ch18] Kentucky</w:t>
      </w:r>
    </w:p>
    <w:p w14:paraId="16B7EDA9"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[ch19] Louisiana</w:t>
      </w:r>
    </w:p>
    <w:p w14:paraId="29253B72"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[ch20] Maine</w:t>
      </w:r>
    </w:p>
    <w:p w14:paraId="14665018"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[ch21] Maryland</w:t>
      </w:r>
    </w:p>
    <w:p w14:paraId="341B6DBB"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[ch22] Massachusetts</w:t>
      </w:r>
    </w:p>
    <w:p w14:paraId="1B4D5D94"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[ch23] Michigan</w:t>
      </w:r>
    </w:p>
    <w:p w14:paraId="020BA48D"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[ch24] Minnesota</w:t>
      </w:r>
    </w:p>
    <w:p w14:paraId="13B46807"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[ch25] Mississippi</w:t>
      </w:r>
    </w:p>
    <w:p w14:paraId="0B078DDE"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[ch26] Missouri</w:t>
      </w:r>
    </w:p>
    <w:p w14:paraId="3BDA4668"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[ch27] Montana</w:t>
      </w:r>
    </w:p>
    <w:p w14:paraId="3FCBC592"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[ch28] Nebraska</w:t>
      </w:r>
    </w:p>
    <w:p w14:paraId="076737F3"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[ch29] Nevada</w:t>
      </w:r>
    </w:p>
    <w:p w14:paraId="1DDA2AD0"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[ch30] New Hampshire</w:t>
      </w:r>
    </w:p>
    <w:p w14:paraId="55A9369E"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[ch31] New Jersey</w:t>
      </w:r>
    </w:p>
    <w:p w14:paraId="57A1290F"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[ch32] New Mexico</w:t>
      </w:r>
    </w:p>
    <w:p w14:paraId="5CB1003C"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[ch33] New York</w:t>
      </w:r>
    </w:p>
    <w:p w14:paraId="0D62EB32"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[ch34] North Carolina</w:t>
      </w:r>
    </w:p>
    <w:p w14:paraId="26E59822"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[ch35] North Dakota</w:t>
      </w:r>
    </w:p>
    <w:p w14:paraId="510A2851"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[ch36] Ohio</w:t>
      </w:r>
    </w:p>
    <w:p w14:paraId="0DB98EB6"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[ch37] Oklahoma</w:t>
      </w:r>
    </w:p>
    <w:p w14:paraId="22A48315"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[ch38] Oregon</w:t>
      </w:r>
    </w:p>
    <w:p w14:paraId="1C45817E"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[ch39] Pennsylvania</w:t>
      </w:r>
    </w:p>
    <w:p w14:paraId="31856F7A"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[ch40] Rhode Island</w:t>
      </w:r>
    </w:p>
    <w:p w14:paraId="671277B4"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[ch41] South Carolina</w:t>
      </w:r>
    </w:p>
    <w:p w14:paraId="4A87332B"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[ch42] South Dakota</w:t>
      </w:r>
    </w:p>
    <w:p w14:paraId="3FC2DF59"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[ch43] Tennessee</w:t>
      </w:r>
    </w:p>
    <w:p w14:paraId="31FF344C"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[ch44] Texas</w:t>
      </w:r>
    </w:p>
    <w:p w14:paraId="26860EB8"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[ch45] Utah</w:t>
      </w:r>
    </w:p>
    <w:p w14:paraId="7FEF6AC7"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[ch46] Vermont</w:t>
      </w:r>
    </w:p>
    <w:p w14:paraId="1EE04E81"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[ch47] Virginia</w:t>
      </w:r>
    </w:p>
    <w:p w14:paraId="1E30683B"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[ch48] Washington</w:t>
      </w:r>
    </w:p>
    <w:p w14:paraId="421B7035"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[ch49] West Virginia</w:t>
      </w:r>
    </w:p>
    <w:p w14:paraId="31AC73C0"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[ch50] Wisconsin</w:t>
      </w:r>
    </w:p>
    <w:p w14:paraId="3FE16611"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[ch51] Wyoming</w:t>
      </w:r>
    </w:p>
    <w:p w14:paraId="4515616F"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[ch52] Puerto Rico</w:t>
      </w:r>
    </w:p>
    <w:p w14:paraId="6047AF32"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[ch53] U.S. Virgin Islands</w:t>
      </w:r>
    </w:p>
    <w:p w14:paraId="39190321"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[ch54] Guam</w:t>
      </w:r>
    </w:p>
    <w:p w14:paraId="0F99ED65"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[ch55] Other U.S. Territory</w:t>
      </w:r>
    </w:p>
    <w:p w14:paraId="1F34FE74"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[ch56] Outside United States</w:t>
      </w:r>
    </w:p>
    <w:p w14:paraId="4F127BE9" w14:textId="77777777" w:rsidR="00E736B5" w:rsidRPr="0010554A" w:rsidRDefault="00E736B5">
      <w:pPr>
        <w:pStyle w:val="rststyle-horizontalline"/>
        <w:rPr>
          <w:rFonts w:ascii="Times New Roman" w:hAnsi="Times New Roman" w:cs="Times New Roman"/>
          <w:sz w:val="20"/>
          <w:szCs w:val="20"/>
        </w:rPr>
        <w:sectPr w:rsidR="00E736B5" w:rsidRPr="0010554A" w:rsidSect="00E736B5">
          <w:type w:val="continuous"/>
          <w:pgSz w:w="12240" w:h="15840"/>
          <w:pgMar w:top="1440" w:right="1800" w:bottom="1440" w:left="1800" w:header="720" w:footer="720" w:gutter="0"/>
          <w:cols w:num="3" w:space="720"/>
        </w:sectPr>
      </w:pPr>
    </w:p>
    <w:p w14:paraId="13287655" w14:textId="77777777" w:rsidR="00E736B5" w:rsidRPr="0010554A" w:rsidRDefault="00E736B5">
      <w:pPr>
        <w:pStyle w:val="rststyle-heading1"/>
        <w:rPr>
          <w:rFonts w:ascii="Times New Roman" w:hAnsi="Times New Roman" w:cs="Times New Roman"/>
          <w:sz w:val="20"/>
          <w:szCs w:val="20"/>
        </w:rPr>
      </w:pPr>
    </w:p>
    <w:p w14:paraId="125068CF" w14:textId="77777777" w:rsidR="00D26BDF" w:rsidRPr="0010554A" w:rsidRDefault="00D62564">
      <w:pPr>
        <w:pStyle w:val="rststyle-heading1"/>
        <w:rPr>
          <w:rStyle w:val="rststyle-emphasis"/>
          <w:rFonts w:ascii="Times New Roman" w:hAnsi="Times New Roman" w:cs="Times New Roman"/>
          <w:sz w:val="20"/>
          <w:szCs w:val="20"/>
        </w:rPr>
      </w:pPr>
      <w:r w:rsidRPr="0010554A">
        <w:rPr>
          <w:rFonts w:ascii="Times New Roman" w:hAnsi="Times New Roman" w:cs="Times New Roman"/>
          <w:sz w:val="20"/>
          <w:szCs w:val="20"/>
        </w:rPr>
        <w:t>[QNEW3] What is your employment status?</w:t>
      </w:r>
    </w:p>
    <w:p w14:paraId="31D17D14" w14:textId="77777777" w:rsidR="00D26BDF" w:rsidRPr="0010554A" w:rsidRDefault="00D62564">
      <w:pPr>
        <w:pStyle w:val="rststyle-textbody"/>
        <w:rPr>
          <w:rFonts w:ascii="Times New Roman" w:hAnsi="Times New Roman" w:cs="Times New Roman"/>
          <w:sz w:val="20"/>
          <w:szCs w:val="20"/>
        </w:rPr>
      </w:pPr>
      <w:r w:rsidRPr="0010554A">
        <w:rPr>
          <w:rStyle w:val="rststyle-emphasis"/>
          <w:rFonts w:ascii="Times New Roman" w:hAnsi="Times New Roman" w:cs="Times New Roman"/>
          <w:sz w:val="20"/>
          <w:szCs w:val="20"/>
        </w:rPr>
        <w:t>Please select only one answer below.</w:t>
      </w:r>
    </w:p>
    <w:p w14:paraId="4CB844BA"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543172F4"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 Employed full-time or part-time</w:t>
      </w:r>
    </w:p>
    <w:p w14:paraId="0813DD40"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 Self-employed</w:t>
      </w:r>
    </w:p>
    <w:p w14:paraId="7D1B9539"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[r3] Unemployed</w:t>
      </w:r>
    </w:p>
    <w:p w14:paraId="263895A8"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[r4] Retired</w:t>
      </w:r>
    </w:p>
    <w:p w14:paraId="63D221E0"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[r5] Student</w:t>
      </w:r>
    </w:p>
    <w:p w14:paraId="0F6A7208" w14:textId="35AEDE09" w:rsidR="00E736B5" w:rsidRPr="0010554A" w:rsidRDefault="00E736B5">
      <w:pPr>
        <w:widowControl/>
        <w:suppressAutoHyphens w:val="0"/>
        <w:rPr>
          <w:rFonts w:ascii="Times New Roman" w:hAnsi="Times New Roman" w:cs="Times New Roman"/>
          <w:b/>
          <w:bCs/>
          <w:sz w:val="20"/>
          <w:szCs w:val="20"/>
        </w:rPr>
      </w:pPr>
    </w:p>
    <w:p w14:paraId="5F9CBD04" w14:textId="77777777" w:rsidR="00D26BDF" w:rsidRPr="0010554A" w:rsidRDefault="00D62564" w:rsidP="001523A2">
      <w:pPr>
        <w:pStyle w:val="rststyle-heading1"/>
        <w:rPr>
          <w:rStyle w:val="rststyle-emphasis"/>
          <w:rFonts w:ascii="Times New Roman" w:hAnsi="Times New Roman" w:cs="Times New Roman"/>
          <w:sz w:val="20"/>
          <w:szCs w:val="20"/>
        </w:rPr>
      </w:pPr>
      <w:r w:rsidRPr="0010554A">
        <w:rPr>
          <w:rFonts w:ascii="Times New Roman" w:hAnsi="Times New Roman" w:cs="Times New Roman"/>
          <w:sz w:val="20"/>
          <w:szCs w:val="20"/>
        </w:rPr>
        <w:t>[Q5] Which category best describes your ethnicity?</w:t>
      </w:r>
    </w:p>
    <w:p w14:paraId="1B0C1CBF" w14:textId="77777777" w:rsidR="00D26BDF" w:rsidRPr="0010554A" w:rsidRDefault="00D62564">
      <w:pPr>
        <w:pStyle w:val="rststyle-textbody"/>
        <w:rPr>
          <w:rFonts w:ascii="Times New Roman" w:hAnsi="Times New Roman" w:cs="Times New Roman"/>
          <w:sz w:val="20"/>
          <w:szCs w:val="20"/>
        </w:rPr>
      </w:pPr>
      <w:r w:rsidRPr="0010554A">
        <w:rPr>
          <w:rStyle w:val="rststyle-emphasis"/>
          <w:rFonts w:ascii="Times New Roman" w:hAnsi="Times New Roman" w:cs="Times New Roman"/>
          <w:sz w:val="20"/>
          <w:szCs w:val="20"/>
        </w:rPr>
        <w:t>Please select only one answer below.</w:t>
      </w:r>
    </w:p>
    <w:p w14:paraId="6FD85014" w14:textId="77777777" w:rsidR="00A668DA" w:rsidRPr="0010554A" w:rsidRDefault="00A668DA">
      <w:pPr>
        <w:pStyle w:val="rststyle-textbody"/>
      </w:pPr>
      <w:r w:rsidRPr="0010554A">
        <w:rPr>
          <w:rStyle w:val="rststyle-emphasis"/>
          <w:rFonts w:ascii="Times New Roman" w:hAnsi="Times New Roman" w:cs="Times New Roman"/>
          <w:sz w:val="20"/>
          <w:szCs w:val="20"/>
        </w:rPr>
        <w:t>[RANDOMIZE ROWS]</w:t>
      </w:r>
    </w:p>
    <w:p w14:paraId="3AB77A25" w14:textId="5884F5FE"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2BD59E1B"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 African American</w:t>
      </w:r>
    </w:p>
    <w:p w14:paraId="3D1F4248"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 Caribbean</w:t>
      </w:r>
    </w:p>
    <w:p w14:paraId="733EA124"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[r3] Hispanic</w:t>
      </w:r>
    </w:p>
    <w:p w14:paraId="44B8CBE0"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[r4] Middle Eastern</w:t>
      </w:r>
    </w:p>
    <w:p w14:paraId="00723C80"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[r5] East Asian or Southeast Asian</w:t>
      </w:r>
    </w:p>
    <w:p w14:paraId="3987B219"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[r6] South Asian (India, Pakistan, Sri Lanka)</w:t>
      </w:r>
    </w:p>
    <w:p w14:paraId="25C83A62"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[r7] Pacific Islander (including Native Hawaiian, Native American, or Native Alaskan)</w:t>
      </w:r>
    </w:p>
    <w:p w14:paraId="0D74839E"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[r8] White or Caucasian (Non-Hispanic)</w:t>
      </w:r>
    </w:p>
    <w:p w14:paraId="49E9F8D9"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[r9] Multiracial</w:t>
      </w:r>
    </w:p>
    <w:p w14:paraId="043BEC55" w14:textId="314CC5DE" w:rsidR="00E736B5" w:rsidRPr="0010554A" w:rsidRDefault="00D62564" w:rsidP="00DD5112">
      <w:pPr>
        <w:pStyle w:val="rststyle-textbody"/>
        <w:rPr>
          <w:rFonts w:ascii="Times New Roman" w:hAnsi="Times New Roman" w:cs="Times New Roman"/>
          <w:b/>
          <w:bCs/>
          <w:sz w:val="20"/>
          <w:szCs w:val="20"/>
        </w:rPr>
      </w:pPr>
      <w:r w:rsidRPr="0010554A">
        <w:rPr>
          <w:rFonts w:ascii="Times New Roman" w:hAnsi="Times New Roman" w:cs="Times New Roman"/>
          <w:sz w:val="20"/>
          <w:szCs w:val="20"/>
        </w:rPr>
        <w:t>[r10] Something else not listed here</w:t>
      </w:r>
    </w:p>
    <w:p w14:paraId="09E6259D" w14:textId="77777777" w:rsidR="00D26BDF" w:rsidRPr="0010554A" w:rsidRDefault="00D62564">
      <w:pPr>
        <w:pStyle w:val="rststyle-heading1"/>
        <w:rPr>
          <w:rStyle w:val="rststyle-strong"/>
          <w:rFonts w:ascii="Times New Roman" w:hAnsi="Times New Roman" w:cs="Times New Roman"/>
          <w:sz w:val="20"/>
          <w:szCs w:val="20"/>
        </w:rPr>
      </w:pPr>
      <w:r w:rsidRPr="0010554A">
        <w:rPr>
          <w:rFonts w:ascii="Times New Roman" w:hAnsi="Times New Roman" w:cs="Times New Roman"/>
          <w:sz w:val="20"/>
          <w:szCs w:val="20"/>
        </w:rPr>
        <w:t>[QNEW1] Do you have children living in your home (excluding yourself if you are under 18)?</w:t>
      </w:r>
    </w:p>
    <w:p w14:paraId="5D3DBC5E"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2470552A"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 Yes</w:t>
      </w:r>
    </w:p>
    <w:p w14:paraId="047FFF22"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 No</w:t>
      </w:r>
    </w:p>
    <w:p w14:paraId="3D6B6AC8" w14:textId="77777777" w:rsidR="00D26BDF" w:rsidRPr="0010554A" w:rsidRDefault="00D26BDF">
      <w:pPr>
        <w:rPr>
          <w:rFonts w:ascii="Times New Roman" w:hAnsi="Times New Roman" w:cs="Times New Roman"/>
          <w:sz w:val="20"/>
          <w:szCs w:val="20"/>
        </w:rPr>
        <w:sectPr w:rsidR="00D26BDF" w:rsidRPr="0010554A">
          <w:type w:val="continuous"/>
          <w:pgSz w:w="12240" w:h="15840"/>
          <w:pgMar w:top="1440" w:right="1800" w:bottom="1440" w:left="1800" w:header="720" w:footer="720" w:gutter="0"/>
          <w:cols w:space="720"/>
        </w:sectPr>
      </w:pPr>
    </w:p>
    <w:p w14:paraId="5CEC53AB" w14:textId="7FBF8722" w:rsidR="00D26BDF" w:rsidRPr="0010554A" w:rsidRDefault="00D62564">
      <w:pPr>
        <w:pStyle w:val="rststyle-heading1"/>
        <w:rPr>
          <w:rStyle w:val="rststyle-emphasis"/>
          <w:rFonts w:ascii="Times New Roman" w:hAnsi="Times New Roman" w:cs="Times New Roman"/>
          <w:sz w:val="20"/>
          <w:szCs w:val="20"/>
        </w:rPr>
      </w:pPr>
      <w:r w:rsidRPr="0010554A">
        <w:rPr>
          <w:rFonts w:ascii="Times New Roman" w:hAnsi="Times New Roman" w:cs="Times New Roman"/>
          <w:sz w:val="20"/>
          <w:szCs w:val="20"/>
        </w:rPr>
        <w:t>[QNEW2] How old are the children in your home?</w:t>
      </w:r>
      <w:r w:rsidR="00946577" w:rsidRPr="0010554A">
        <w:rPr>
          <w:rFonts w:ascii="Times New Roman" w:hAnsi="Times New Roman" w:cs="Times New Roman"/>
          <w:sz w:val="20"/>
          <w:szCs w:val="20"/>
        </w:rPr>
        <w:t xml:space="preserve"> </w:t>
      </w:r>
      <w:r w:rsidR="00946577" w:rsidRPr="0010554A">
        <w:rPr>
          <w:rFonts w:ascii="Times New Roman" w:hAnsi="Times New Roman" w:cs="Times New Roman"/>
          <w:b w:val="0"/>
          <w:sz w:val="20"/>
          <w:szCs w:val="20"/>
        </w:rPr>
        <w:t xml:space="preserve">[Ask to anyone who answered “Yes” in </w:t>
      </w:r>
      <w:r w:rsidR="00A668DA" w:rsidRPr="0010554A">
        <w:rPr>
          <w:rFonts w:ascii="Times New Roman" w:hAnsi="Times New Roman" w:cs="Times New Roman"/>
          <w:b w:val="0"/>
          <w:sz w:val="20"/>
          <w:szCs w:val="20"/>
        </w:rPr>
        <w:t>QNEW1</w:t>
      </w:r>
      <w:r w:rsidR="00946577" w:rsidRPr="0010554A">
        <w:rPr>
          <w:rFonts w:ascii="Times New Roman" w:hAnsi="Times New Roman" w:cs="Times New Roman"/>
          <w:b w:val="0"/>
          <w:sz w:val="20"/>
          <w:szCs w:val="20"/>
        </w:rPr>
        <w:t>]</w:t>
      </w:r>
    </w:p>
    <w:p w14:paraId="7152BF3A" w14:textId="77777777" w:rsidR="00D26BDF" w:rsidRPr="0010554A" w:rsidRDefault="00D62564">
      <w:pPr>
        <w:pStyle w:val="rststyle-textbody"/>
        <w:rPr>
          <w:rFonts w:ascii="Times New Roman" w:hAnsi="Times New Roman" w:cs="Times New Roman"/>
          <w:sz w:val="20"/>
          <w:szCs w:val="20"/>
        </w:rPr>
      </w:pPr>
      <w:r w:rsidRPr="0010554A">
        <w:rPr>
          <w:rStyle w:val="rststyle-emphasis"/>
          <w:rFonts w:ascii="Times New Roman" w:hAnsi="Times New Roman" w:cs="Times New Roman"/>
          <w:sz w:val="20"/>
          <w:szCs w:val="20"/>
        </w:rPr>
        <w:t>Please select all that apply.</w:t>
      </w:r>
    </w:p>
    <w:p w14:paraId="0E7F1ACB"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3D33A800"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 0-4 years</w:t>
      </w:r>
    </w:p>
    <w:p w14:paraId="01C0E211"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 5-9 years</w:t>
      </w:r>
    </w:p>
    <w:p w14:paraId="5FAD6663"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[r3] 10-13 years</w:t>
      </w:r>
    </w:p>
    <w:p w14:paraId="1A3DD75C"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[r4] 14-18 years</w:t>
      </w:r>
    </w:p>
    <w:p w14:paraId="517BA469"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lastRenderedPageBreak/>
        <w:t>[r5] 19-25 years</w:t>
      </w:r>
    </w:p>
    <w:p w14:paraId="0F5F2EA2"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[r6] 26+ years</w:t>
      </w:r>
    </w:p>
    <w:p w14:paraId="518CB233" w14:textId="77777777" w:rsidR="00D26BDF" w:rsidRPr="0010554A" w:rsidRDefault="00D26BDF">
      <w:pPr>
        <w:rPr>
          <w:rFonts w:ascii="Times New Roman" w:hAnsi="Times New Roman" w:cs="Times New Roman"/>
          <w:sz w:val="20"/>
          <w:szCs w:val="20"/>
        </w:rPr>
        <w:sectPr w:rsidR="00D26BDF" w:rsidRPr="0010554A">
          <w:type w:val="continuous"/>
          <w:pgSz w:w="12240" w:h="15840"/>
          <w:pgMar w:top="1440" w:right="1800" w:bottom="1440" w:left="1800" w:header="720" w:footer="720" w:gutter="0"/>
          <w:cols w:space="720"/>
        </w:sectPr>
      </w:pPr>
    </w:p>
    <w:p w14:paraId="1D9D34F5" w14:textId="77777777" w:rsidR="00D26BDF" w:rsidRPr="0010554A" w:rsidRDefault="00D62564">
      <w:pPr>
        <w:pStyle w:val="rststyle-heading1"/>
        <w:rPr>
          <w:rStyle w:val="rststyle-emphasis"/>
          <w:rFonts w:ascii="Times New Roman" w:hAnsi="Times New Roman" w:cs="Times New Roman"/>
          <w:sz w:val="20"/>
          <w:szCs w:val="20"/>
        </w:rPr>
      </w:pPr>
      <w:r w:rsidRPr="0010554A">
        <w:rPr>
          <w:rFonts w:ascii="Times New Roman" w:hAnsi="Times New Roman" w:cs="Times New Roman"/>
          <w:sz w:val="20"/>
          <w:szCs w:val="20"/>
        </w:rPr>
        <w:t>[Q6] Into which of the following categories does your total annual household income fall before taxes? Again, we promise to keep this, and all your answers, completely confidential.</w:t>
      </w:r>
    </w:p>
    <w:p w14:paraId="33055A18" w14:textId="77777777" w:rsidR="00D26BDF" w:rsidRPr="0010554A" w:rsidRDefault="00D62564">
      <w:pPr>
        <w:pStyle w:val="rststyle-textbody"/>
        <w:rPr>
          <w:rFonts w:ascii="Times New Roman" w:hAnsi="Times New Roman" w:cs="Times New Roman"/>
          <w:sz w:val="20"/>
          <w:szCs w:val="20"/>
        </w:rPr>
      </w:pPr>
      <w:r w:rsidRPr="0010554A">
        <w:rPr>
          <w:rStyle w:val="rststyle-emphasis"/>
          <w:rFonts w:ascii="Times New Roman" w:hAnsi="Times New Roman" w:cs="Times New Roman"/>
          <w:sz w:val="20"/>
          <w:szCs w:val="20"/>
        </w:rPr>
        <w:t>Please select only one answer below.</w:t>
      </w:r>
    </w:p>
    <w:p w14:paraId="6F5E224F"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09571781"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 Less than $29,999</w:t>
      </w:r>
    </w:p>
    <w:p w14:paraId="6D2D6B6E"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 $30,000 to $49,999</w:t>
      </w:r>
    </w:p>
    <w:p w14:paraId="027F4450"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[r3] $50,000 to $99,999</w:t>
      </w:r>
    </w:p>
    <w:p w14:paraId="676C7386"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[r4] $100,000 to $299,999</w:t>
      </w:r>
    </w:p>
    <w:p w14:paraId="4698B9F1"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[r5] More than $300,000</w:t>
      </w:r>
    </w:p>
    <w:p w14:paraId="6C22305C"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[r6] Do not know</w:t>
      </w:r>
    </w:p>
    <w:p w14:paraId="76A62325" w14:textId="77777777" w:rsidR="00D26BDF" w:rsidRPr="0010554A" w:rsidRDefault="00D26BDF">
      <w:pPr>
        <w:rPr>
          <w:rFonts w:ascii="Times New Roman" w:hAnsi="Times New Roman" w:cs="Times New Roman"/>
          <w:sz w:val="20"/>
          <w:szCs w:val="20"/>
        </w:rPr>
        <w:sectPr w:rsidR="00D26BDF" w:rsidRPr="0010554A">
          <w:type w:val="continuous"/>
          <w:pgSz w:w="12240" w:h="15840"/>
          <w:pgMar w:top="1440" w:right="1800" w:bottom="1440" w:left="1800" w:header="720" w:footer="720" w:gutter="0"/>
          <w:cols w:space="720"/>
        </w:sectPr>
      </w:pPr>
    </w:p>
    <w:p w14:paraId="5E9F27AB" w14:textId="77777777" w:rsidR="00D26BDF" w:rsidRPr="0010554A" w:rsidRDefault="00D62564">
      <w:pPr>
        <w:pStyle w:val="rststyle-heading1"/>
        <w:rPr>
          <w:rFonts w:ascii="Times New Roman" w:hAnsi="Times New Roman" w:cs="Times New Roman"/>
          <w:sz w:val="20"/>
          <w:szCs w:val="20"/>
        </w:rPr>
      </w:pPr>
      <w:r w:rsidRPr="0010554A">
        <w:rPr>
          <w:rFonts w:ascii="Times New Roman" w:hAnsi="Times New Roman" w:cs="Times New Roman"/>
          <w:sz w:val="20"/>
          <w:szCs w:val="20"/>
        </w:rPr>
        <w:t xml:space="preserve">[Q7] Please enter </w:t>
      </w:r>
      <w:commentRangeStart w:id="1"/>
      <w:r w:rsidRPr="0010554A">
        <w:rPr>
          <w:rFonts w:ascii="Times New Roman" w:hAnsi="Times New Roman" w:cs="Times New Roman"/>
          <w:sz w:val="20"/>
          <w:szCs w:val="20"/>
        </w:rPr>
        <w:t>your five-digit ZIP Code:</w:t>
      </w:r>
      <w:commentRangeEnd w:id="1"/>
      <w:r w:rsidR="00DD5112">
        <w:rPr>
          <w:rStyle w:val="CommentReference"/>
          <w:rFonts w:ascii="Nimbus Roman No9 L" w:hAnsi="Nimbus Roman No9 L"/>
          <w:b w:val="0"/>
          <w:bCs w:val="0"/>
        </w:rPr>
        <w:commentReference w:id="1"/>
      </w:r>
    </w:p>
    <w:p w14:paraId="1AC1B440" w14:textId="77777777" w:rsidR="00D26BDF" w:rsidRPr="0010554A" w:rsidRDefault="00D26BDF">
      <w:pPr>
        <w:rPr>
          <w:rFonts w:ascii="Times New Roman" w:hAnsi="Times New Roman" w:cs="Times New Roman"/>
          <w:sz w:val="20"/>
          <w:szCs w:val="20"/>
        </w:rPr>
        <w:sectPr w:rsidR="00D26BDF" w:rsidRPr="0010554A">
          <w:type w:val="continuous"/>
          <w:pgSz w:w="12240" w:h="15840"/>
          <w:pgMar w:top="1440" w:right="1800" w:bottom="1440" w:left="1800" w:header="720" w:footer="720" w:gutter="0"/>
          <w:cols w:space="720"/>
        </w:sectPr>
      </w:pPr>
    </w:p>
    <w:p w14:paraId="142CA8A9" w14:textId="4B8429E0" w:rsidR="00E736B5" w:rsidRPr="0010554A" w:rsidRDefault="00E736B5">
      <w:pPr>
        <w:widowControl/>
        <w:suppressAutoHyphens w:val="0"/>
        <w:rPr>
          <w:rFonts w:ascii="Times New Roman" w:hAnsi="Times New Roman" w:cs="Times New Roman"/>
          <w:b/>
          <w:bCs/>
          <w:sz w:val="20"/>
          <w:szCs w:val="20"/>
        </w:rPr>
      </w:pPr>
    </w:p>
    <w:p w14:paraId="7107D607" w14:textId="4B2F0F6E" w:rsidR="00CC6DEF" w:rsidRPr="00CC6DEF" w:rsidRDefault="00CC6DEF" w:rsidP="00CC6DEF">
      <w:pPr>
        <w:pStyle w:val="Heading2"/>
        <w:rPr>
          <w:i w:val="0"/>
          <w:sz w:val="26"/>
        </w:rPr>
      </w:pPr>
      <w:r w:rsidRPr="00CC6DEF">
        <w:rPr>
          <w:i w:val="0"/>
          <w:sz w:val="26"/>
        </w:rPr>
        <w:t>Content questions</w:t>
      </w:r>
    </w:p>
    <w:p w14:paraId="104F11B9" w14:textId="0BE87CC9" w:rsidR="00D26BDF" w:rsidRPr="00DD5112" w:rsidRDefault="00D62564">
      <w:pPr>
        <w:pStyle w:val="rststyle-heading1"/>
        <w:rPr>
          <w:rStyle w:val="rststyle-emphasis"/>
          <w:rFonts w:ascii="Times New Roman" w:hAnsi="Times New Roman" w:cs="Times New Roman"/>
          <w:sz w:val="20"/>
          <w:szCs w:val="20"/>
        </w:rPr>
      </w:pPr>
      <w:r w:rsidRPr="00DD5112">
        <w:rPr>
          <w:rFonts w:ascii="Times New Roman" w:hAnsi="Times New Roman" w:cs="Times New Roman"/>
          <w:sz w:val="20"/>
          <w:szCs w:val="20"/>
        </w:rPr>
        <w:t>[Q8] Which of the following media or home entertainment equipment does your household own?</w:t>
      </w:r>
    </w:p>
    <w:p w14:paraId="44678DC5" w14:textId="77777777" w:rsidR="00D26BDF" w:rsidRPr="0010554A" w:rsidRDefault="00D62564">
      <w:pPr>
        <w:pStyle w:val="rststyle-textbody"/>
        <w:rPr>
          <w:rFonts w:ascii="Times New Roman" w:hAnsi="Times New Roman" w:cs="Times New Roman"/>
          <w:sz w:val="20"/>
          <w:szCs w:val="20"/>
        </w:rPr>
      </w:pPr>
      <w:r w:rsidRPr="00DD5112">
        <w:rPr>
          <w:rStyle w:val="rststyle-emphasis"/>
          <w:rFonts w:ascii="Times New Roman" w:hAnsi="Times New Roman" w:cs="Times New Roman"/>
          <w:sz w:val="20"/>
          <w:szCs w:val="20"/>
        </w:rPr>
        <w:t>Please select all that apply.</w:t>
      </w:r>
    </w:p>
    <w:p w14:paraId="2D094DD8" w14:textId="77777777" w:rsidR="004B7EFE" w:rsidRPr="0010554A" w:rsidRDefault="004B7EFE" w:rsidP="004B7EFE">
      <w:pPr>
        <w:pStyle w:val="rststyle-textbody"/>
        <w:rPr>
          <w:rFonts w:ascii="Times New Roman" w:hAnsi="Times New Roman" w:cs="Times New Roman"/>
          <w:sz w:val="20"/>
          <w:szCs w:val="20"/>
        </w:rPr>
      </w:pPr>
      <w:r w:rsidRPr="0010554A">
        <w:rPr>
          <w:rStyle w:val="rststyle-emphasis"/>
          <w:rFonts w:ascii="Times New Roman" w:hAnsi="Times New Roman" w:cs="Times New Roman"/>
          <w:sz w:val="20"/>
          <w:szCs w:val="20"/>
        </w:rPr>
        <w:t>[RANDOMIZE ROWS]</w:t>
      </w:r>
    </w:p>
    <w:p w14:paraId="53B694CF"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1E77A5AA"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 Flat panel television</w:t>
      </w:r>
    </w:p>
    <w:p w14:paraId="6F1B23C7"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 Digital video recorder (DVR)</w:t>
      </w:r>
    </w:p>
    <w:p w14:paraId="7F386BE5" w14:textId="0836E3C0"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[r3] Streaming media box or over-the-top box </w:t>
      </w:r>
    </w:p>
    <w:p w14:paraId="329031E5" w14:textId="3CCBE0DE"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[r4] Portable streaming thumb drive/fob </w:t>
      </w:r>
    </w:p>
    <w:p w14:paraId="60D6E1DA" w14:textId="77777777" w:rsidR="00D21AFF" w:rsidRPr="0010554A" w:rsidRDefault="00D21AFF">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[rNew1] Over-the-air </w:t>
      </w:r>
      <w:r w:rsidR="00756D5E" w:rsidRPr="0010554A">
        <w:rPr>
          <w:rFonts w:ascii="Times New Roman" w:hAnsi="Times New Roman" w:cs="Times New Roman"/>
          <w:sz w:val="20"/>
          <w:szCs w:val="20"/>
        </w:rPr>
        <w:t xml:space="preserve">digital </w:t>
      </w:r>
      <w:r w:rsidRPr="0010554A">
        <w:rPr>
          <w:rFonts w:ascii="Times New Roman" w:hAnsi="Times New Roman" w:cs="Times New Roman"/>
          <w:sz w:val="20"/>
          <w:szCs w:val="20"/>
        </w:rPr>
        <w:t>TV antenna</w:t>
      </w:r>
      <w:r w:rsidR="00E31079" w:rsidRPr="0010554A">
        <w:rPr>
          <w:rFonts w:ascii="Times New Roman" w:hAnsi="Times New Roman" w:cs="Times New Roman"/>
          <w:sz w:val="20"/>
          <w:szCs w:val="20"/>
        </w:rPr>
        <w:t xml:space="preserve"> (for free access to network broadcast without pay TV subscription</w:t>
      </w:r>
      <w:r w:rsidR="00152621" w:rsidRPr="0010554A">
        <w:rPr>
          <w:rFonts w:ascii="Times New Roman" w:hAnsi="Times New Roman" w:cs="Times New Roman"/>
          <w:sz w:val="20"/>
          <w:szCs w:val="20"/>
        </w:rPr>
        <w:t>)</w:t>
      </w:r>
    </w:p>
    <w:p w14:paraId="2EA342DC"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[r5] Blu-ray disc player/DVD player</w:t>
      </w:r>
    </w:p>
    <w:p w14:paraId="4848C385" w14:textId="747E78C1"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[r6] Gaming console </w:t>
      </w:r>
    </w:p>
    <w:p w14:paraId="2A8197BD" w14:textId="32EB6D04"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[r7] Portable video game player </w:t>
      </w:r>
    </w:p>
    <w:p w14:paraId="48A70002" w14:textId="4434541F" w:rsidR="00D26BDF" w:rsidRPr="00E800DC" w:rsidRDefault="00D62564">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 xml:space="preserve">[r8] Computer network/router in your home for wireless computer/laptop usage </w:t>
      </w:r>
    </w:p>
    <w:p w14:paraId="49B8181B"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[r9] Desktop computer</w:t>
      </w:r>
    </w:p>
    <w:p w14:paraId="3681934F"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[r10] Laptop computer</w:t>
      </w:r>
    </w:p>
    <w:p w14:paraId="23FD0CD3" w14:textId="268BF3F8"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[r12] Tablet </w:t>
      </w:r>
    </w:p>
    <w:p w14:paraId="3DE1CD4C" w14:textId="621B3F3E"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[r14] Dedicated e-book reader </w:t>
      </w:r>
    </w:p>
    <w:p w14:paraId="1A8DC3DD" w14:textId="4A5618AC"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[r15] Smartphone </w:t>
      </w:r>
    </w:p>
    <w:p w14:paraId="4B9FB44D"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[r17] Basic mobile phone (not a smartphone)</w:t>
      </w:r>
    </w:p>
    <w:p w14:paraId="48D4BE98" w14:textId="63FD4E95" w:rsidR="00D26BDF" w:rsidRPr="00E800DC" w:rsidRDefault="00D62564">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lastRenderedPageBreak/>
        <w:t xml:space="preserve">[r18] Smart watch </w:t>
      </w:r>
    </w:p>
    <w:p w14:paraId="24A0B825" w14:textId="07BC8AA4"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[r19] Fitness band </w:t>
      </w:r>
    </w:p>
    <w:p w14:paraId="44C51EA3" w14:textId="671F6741" w:rsidR="009A03EF" w:rsidRPr="0010554A" w:rsidRDefault="009A03EF">
      <w:pPr>
        <w:pStyle w:val="rststyle-textbody"/>
        <w:rPr>
          <w:rFonts w:ascii="Times New Roman" w:hAnsi="Times New Roman" w:cs="Times New Roman"/>
          <w:sz w:val="20"/>
          <w:szCs w:val="20"/>
        </w:rPr>
      </w:pPr>
      <w:r w:rsidRPr="0010554A">
        <w:rPr>
          <w:rFonts w:ascii="Times New Roman" w:hAnsi="Times New Roman" w:cs="Times New Roman"/>
          <w:sz w:val="20"/>
          <w:szCs w:val="20"/>
        </w:rPr>
        <w:t>[r</w:t>
      </w:r>
      <w:r w:rsidR="00ED68C3" w:rsidRPr="0010554A">
        <w:rPr>
          <w:rFonts w:ascii="Times New Roman" w:hAnsi="Times New Roman" w:cs="Times New Roman"/>
          <w:sz w:val="20"/>
          <w:szCs w:val="20"/>
        </w:rPr>
        <w:t>N</w:t>
      </w:r>
      <w:r w:rsidR="00D21AFF" w:rsidRPr="0010554A">
        <w:rPr>
          <w:rFonts w:ascii="Times New Roman" w:hAnsi="Times New Roman" w:cs="Times New Roman"/>
          <w:sz w:val="20"/>
          <w:szCs w:val="20"/>
        </w:rPr>
        <w:t>ew2</w:t>
      </w:r>
      <w:r w:rsidRPr="0010554A">
        <w:rPr>
          <w:rFonts w:ascii="Times New Roman" w:hAnsi="Times New Roman" w:cs="Times New Roman"/>
          <w:sz w:val="20"/>
          <w:szCs w:val="20"/>
        </w:rPr>
        <w:t>] Virtual reality headset</w:t>
      </w:r>
      <w:r w:rsidR="006A3931" w:rsidRPr="0010554A">
        <w:rPr>
          <w:rFonts w:ascii="Times New Roman" w:hAnsi="Times New Roman" w:cs="Times New Roman"/>
          <w:sz w:val="20"/>
          <w:szCs w:val="20"/>
        </w:rPr>
        <w:t xml:space="preserve"> </w:t>
      </w:r>
    </w:p>
    <w:p w14:paraId="593519B9" w14:textId="77777777" w:rsidR="00E20114" w:rsidRPr="0010554A" w:rsidRDefault="00D21AFF">
      <w:pPr>
        <w:pStyle w:val="rststyle-textbody"/>
        <w:rPr>
          <w:rFonts w:ascii="Times New Roman" w:hAnsi="Times New Roman" w:cs="Times New Roman"/>
          <w:sz w:val="20"/>
          <w:szCs w:val="20"/>
        </w:rPr>
      </w:pPr>
      <w:r w:rsidRPr="0010554A">
        <w:rPr>
          <w:rFonts w:ascii="Times New Roman" w:hAnsi="Times New Roman" w:cs="Times New Roman"/>
          <w:sz w:val="20"/>
          <w:szCs w:val="20"/>
        </w:rPr>
        <w:t>[rNew3</w:t>
      </w:r>
      <w:r w:rsidR="00E20114" w:rsidRPr="0010554A">
        <w:rPr>
          <w:rFonts w:ascii="Times New Roman" w:hAnsi="Times New Roman" w:cs="Times New Roman"/>
          <w:sz w:val="20"/>
          <w:szCs w:val="20"/>
        </w:rPr>
        <w:t>] Drone</w:t>
      </w:r>
    </w:p>
    <w:p w14:paraId="6528A51F"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[r22] None of the above</w:t>
      </w:r>
    </w:p>
    <w:p w14:paraId="176DDEE5" w14:textId="19260D6E" w:rsidR="00297BD6" w:rsidRDefault="00297BD6">
      <w:pPr>
        <w:rPr>
          <w:rFonts w:ascii="Times New Roman" w:hAnsi="Times New Roman" w:cs="Times New Roman"/>
          <w:sz w:val="20"/>
          <w:szCs w:val="20"/>
        </w:rPr>
      </w:pPr>
    </w:p>
    <w:p w14:paraId="2485ABEE" w14:textId="3D58231F" w:rsidR="00D26BDF" w:rsidRPr="009D1B5F" w:rsidRDefault="00D62564" w:rsidP="009D1B5F">
      <w:pPr>
        <w:widowControl/>
        <w:suppressAutoHyphens w:val="0"/>
        <w:rPr>
          <w:rStyle w:val="rststyle-emphasis"/>
          <w:rFonts w:ascii="Times New Roman" w:hAnsi="Times New Roman" w:cs="Times New Roman"/>
          <w:b/>
          <w:sz w:val="20"/>
          <w:szCs w:val="20"/>
        </w:rPr>
      </w:pPr>
      <w:r w:rsidRPr="009D1B5F">
        <w:rPr>
          <w:rFonts w:ascii="Times New Roman" w:hAnsi="Times New Roman" w:cs="Times New Roman"/>
          <w:b/>
          <w:sz w:val="20"/>
          <w:szCs w:val="20"/>
        </w:rPr>
        <w:t>[Q10] Of those products you indicated you do not currently own, which of the following do you plan to purchase in the next 12 months?</w:t>
      </w:r>
      <w:r w:rsidR="00946577" w:rsidRPr="009D1B5F">
        <w:rPr>
          <w:rFonts w:ascii="Times New Roman" w:hAnsi="Times New Roman" w:cs="Times New Roman"/>
          <w:b/>
          <w:sz w:val="20"/>
          <w:szCs w:val="20"/>
        </w:rPr>
        <w:t xml:space="preserve"> [</w:t>
      </w:r>
      <w:proofErr w:type="gramStart"/>
      <w:r w:rsidR="00946577" w:rsidRPr="009D1B5F">
        <w:rPr>
          <w:rFonts w:ascii="Times New Roman" w:hAnsi="Times New Roman" w:cs="Times New Roman"/>
          <w:b/>
          <w:sz w:val="20"/>
          <w:szCs w:val="20"/>
        </w:rPr>
        <w:t>only</w:t>
      </w:r>
      <w:proofErr w:type="gramEnd"/>
      <w:r w:rsidR="00946577" w:rsidRPr="009D1B5F">
        <w:rPr>
          <w:rFonts w:ascii="Times New Roman" w:hAnsi="Times New Roman" w:cs="Times New Roman"/>
          <w:b/>
          <w:sz w:val="20"/>
          <w:szCs w:val="20"/>
        </w:rPr>
        <w:t xml:space="preserve"> serve up those products that consumers indicated they do not own in Q8]</w:t>
      </w:r>
    </w:p>
    <w:p w14:paraId="3721851B" w14:textId="77777777" w:rsidR="00D26BDF" w:rsidRPr="0010554A" w:rsidRDefault="00D62564">
      <w:pPr>
        <w:pStyle w:val="rststyle-textbody"/>
        <w:rPr>
          <w:rFonts w:ascii="Times New Roman" w:hAnsi="Times New Roman" w:cs="Times New Roman"/>
          <w:sz w:val="20"/>
          <w:szCs w:val="20"/>
        </w:rPr>
      </w:pPr>
      <w:r w:rsidRPr="0010554A">
        <w:rPr>
          <w:rStyle w:val="rststyle-emphasis"/>
          <w:rFonts w:ascii="Times New Roman" w:hAnsi="Times New Roman" w:cs="Times New Roman"/>
          <w:sz w:val="20"/>
          <w:szCs w:val="20"/>
        </w:rPr>
        <w:t>Please select all that apply.</w:t>
      </w:r>
    </w:p>
    <w:p w14:paraId="16771954" w14:textId="77777777" w:rsidR="004B7EFE" w:rsidRPr="0010554A" w:rsidRDefault="004B7EFE" w:rsidP="004B7EFE">
      <w:pPr>
        <w:pStyle w:val="rststyle-textbody"/>
        <w:rPr>
          <w:rFonts w:ascii="Times New Roman" w:hAnsi="Times New Roman" w:cs="Times New Roman"/>
          <w:sz w:val="20"/>
          <w:szCs w:val="20"/>
        </w:rPr>
      </w:pPr>
      <w:r w:rsidRPr="0010554A">
        <w:rPr>
          <w:rStyle w:val="rststyle-emphasis"/>
          <w:rFonts w:ascii="Times New Roman" w:hAnsi="Times New Roman" w:cs="Times New Roman"/>
          <w:sz w:val="20"/>
          <w:szCs w:val="20"/>
        </w:rPr>
        <w:t>[RANDOMIZE ROWS]</w:t>
      </w:r>
    </w:p>
    <w:p w14:paraId="1BFC26C4"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3367EB65"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 Flat panel television</w:t>
      </w:r>
    </w:p>
    <w:p w14:paraId="34BE5264"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 Digital video recorder (DVR)</w:t>
      </w:r>
    </w:p>
    <w:p w14:paraId="046B91DC" w14:textId="3AC912DD"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[r3] Streaming media box or over-the-top box </w:t>
      </w:r>
    </w:p>
    <w:p w14:paraId="2DC75BFF" w14:textId="4EE5717D"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[r4] Portable streaming thumb drive/fob </w:t>
      </w:r>
    </w:p>
    <w:p w14:paraId="54210C85" w14:textId="77777777" w:rsidR="00D21AFF" w:rsidRPr="0010554A" w:rsidRDefault="00D21AFF">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[rNew1] Over-the-air </w:t>
      </w:r>
      <w:r w:rsidR="0097013A" w:rsidRPr="0010554A">
        <w:rPr>
          <w:rFonts w:ascii="Times New Roman" w:hAnsi="Times New Roman" w:cs="Times New Roman"/>
          <w:sz w:val="20"/>
          <w:szCs w:val="20"/>
        </w:rPr>
        <w:t xml:space="preserve">digital </w:t>
      </w:r>
      <w:r w:rsidRPr="0010554A">
        <w:rPr>
          <w:rFonts w:ascii="Times New Roman" w:hAnsi="Times New Roman" w:cs="Times New Roman"/>
          <w:sz w:val="20"/>
          <w:szCs w:val="20"/>
        </w:rPr>
        <w:t>TV antenna</w:t>
      </w:r>
      <w:r w:rsidR="00E31079" w:rsidRPr="0010554A">
        <w:rPr>
          <w:rFonts w:ascii="Times New Roman" w:hAnsi="Times New Roman" w:cs="Times New Roman"/>
          <w:sz w:val="20"/>
          <w:szCs w:val="20"/>
        </w:rPr>
        <w:t xml:space="preserve"> (for free access to network broadcast without pay TV subscription)</w:t>
      </w:r>
    </w:p>
    <w:p w14:paraId="12EA1DB7"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[r5] Blu-ray disc player/DVD player</w:t>
      </w:r>
    </w:p>
    <w:p w14:paraId="3A82AF53" w14:textId="533FB402"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[r6] Gaming console </w:t>
      </w:r>
    </w:p>
    <w:p w14:paraId="428CE5AF" w14:textId="4DE98445"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[r7] Portable video game player </w:t>
      </w:r>
    </w:p>
    <w:p w14:paraId="32543EF2" w14:textId="12843937" w:rsidR="00D26BDF" w:rsidRPr="0098763D" w:rsidRDefault="00D62564">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 xml:space="preserve">[r8] Computer network/router in your home for wireless computer/laptop usage </w:t>
      </w:r>
    </w:p>
    <w:p w14:paraId="64FF919E"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[r9] Desktop computer</w:t>
      </w:r>
    </w:p>
    <w:p w14:paraId="3B825415"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[r10] Laptop computer</w:t>
      </w:r>
    </w:p>
    <w:p w14:paraId="11E082DF" w14:textId="7593A6E7" w:rsidR="00D26BDF" w:rsidRPr="0010554A" w:rsidRDefault="00E26681">
      <w:pPr>
        <w:pStyle w:val="rststyle-textbody"/>
        <w:rPr>
          <w:rFonts w:ascii="Times New Roman" w:hAnsi="Times New Roman" w:cs="Times New Roman"/>
          <w:sz w:val="20"/>
          <w:szCs w:val="20"/>
        </w:rPr>
      </w:pPr>
      <w:r w:rsidRPr="0010554A" w:rsidDel="00E26681">
        <w:rPr>
          <w:rFonts w:ascii="Times New Roman" w:hAnsi="Times New Roman" w:cs="Times New Roman"/>
          <w:sz w:val="20"/>
          <w:szCs w:val="20"/>
        </w:rPr>
        <w:t xml:space="preserve"> </w:t>
      </w:r>
      <w:r w:rsidR="00D62564" w:rsidRPr="0010554A">
        <w:rPr>
          <w:rFonts w:ascii="Times New Roman" w:hAnsi="Times New Roman" w:cs="Times New Roman"/>
          <w:sz w:val="20"/>
          <w:szCs w:val="20"/>
        </w:rPr>
        <w:t xml:space="preserve">[r12] Tablet </w:t>
      </w:r>
    </w:p>
    <w:p w14:paraId="6D09654C" w14:textId="3C76E766" w:rsidR="00D26BDF" w:rsidRPr="0010554A" w:rsidRDefault="00E26681">
      <w:pPr>
        <w:pStyle w:val="rststyle-textbody"/>
        <w:rPr>
          <w:rFonts w:ascii="Times New Roman" w:hAnsi="Times New Roman" w:cs="Times New Roman"/>
          <w:sz w:val="20"/>
          <w:szCs w:val="20"/>
        </w:rPr>
      </w:pPr>
      <w:r w:rsidRPr="0010554A" w:rsidDel="00E26681">
        <w:rPr>
          <w:rFonts w:ascii="Times New Roman" w:hAnsi="Times New Roman" w:cs="Times New Roman"/>
          <w:sz w:val="20"/>
          <w:szCs w:val="20"/>
        </w:rPr>
        <w:t xml:space="preserve"> </w:t>
      </w:r>
      <w:r w:rsidR="00D62564" w:rsidRPr="0010554A">
        <w:rPr>
          <w:rFonts w:ascii="Times New Roman" w:hAnsi="Times New Roman" w:cs="Times New Roman"/>
          <w:sz w:val="20"/>
          <w:szCs w:val="20"/>
        </w:rPr>
        <w:t xml:space="preserve">[r14] Dedicated e-book reader </w:t>
      </w:r>
    </w:p>
    <w:p w14:paraId="1C800EF8" w14:textId="38981B15"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[r15] Smartphone </w:t>
      </w:r>
    </w:p>
    <w:p w14:paraId="77CB0B65" w14:textId="77777777" w:rsidR="00D26BDF" w:rsidRPr="0010554A" w:rsidRDefault="00E26681">
      <w:pPr>
        <w:pStyle w:val="rststyle-textbody"/>
        <w:rPr>
          <w:rFonts w:ascii="Times New Roman" w:hAnsi="Times New Roman" w:cs="Times New Roman"/>
          <w:sz w:val="20"/>
          <w:szCs w:val="20"/>
        </w:rPr>
      </w:pPr>
      <w:r w:rsidRPr="0010554A" w:rsidDel="00E26681">
        <w:rPr>
          <w:rFonts w:ascii="Times New Roman" w:hAnsi="Times New Roman" w:cs="Times New Roman"/>
          <w:sz w:val="20"/>
          <w:szCs w:val="20"/>
        </w:rPr>
        <w:t xml:space="preserve"> </w:t>
      </w:r>
      <w:r w:rsidR="00D62564" w:rsidRPr="0010554A">
        <w:rPr>
          <w:rFonts w:ascii="Times New Roman" w:hAnsi="Times New Roman" w:cs="Times New Roman"/>
          <w:sz w:val="20"/>
          <w:szCs w:val="20"/>
        </w:rPr>
        <w:t>[r17] Basic mobile phone (not a smartphone)</w:t>
      </w:r>
    </w:p>
    <w:p w14:paraId="43811096" w14:textId="3E53C51A"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[r18] Smart watch </w:t>
      </w:r>
    </w:p>
    <w:p w14:paraId="49661DBD" w14:textId="2EBD536F"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[r19] Fitness band </w:t>
      </w:r>
    </w:p>
    <w:p w14:paraId="6D8FADEE" w14:textId="30368CC3" w:rsidR="00E26681" w:rsidRPr="0010554A" w:rsidRDefault="00D21AFF">
      <w:pPr>
        <w:pStyle w:val="rststyle-textbody"/>
        <w:rPr>
          <w:rFonts w:ascii="Times New Roman" w:hAnsi="Times New Roman" w:cs="Times New Roman"/>
          <w:sz w:val="20"/>
          <w:szCs w:val="20"/>
        </w:rPr>
      </w:pPr>
      <w:r w:rsidRPr="0010554A">
        <w:rPr>
          <w:rFonts w:ascii="Times New Roman" w:hAnsi="Times New Roman" w:cs="Times New Roman"/>
          <w:sz w:val="20"/>
          <w:szCs w:val="20"/>
        </w:rPr>
        <w:t>[rNew2</w:t>
      </w:r>
      <w:r w:rsidR="00E26681" w:rsidRPr="0010554A">
        <w:rPr>
          <w:rFonts w:ascii="Times New Roman" w:hAnsi="Times New Roman" w:cs="Times New Roman"/>
          <w:sz w:val="20"/>
          <w:szCs w:val="20"/>
        </w:rPr>
        <w:t xml:space="preserve">] Virtual reality headset </w:t>
      </w:r>
    </w:p>
    <w:p w14:paraId="3C106E3C" w14:textId="77777777" w:rsidR="00D21AFF" w:rsidRPr="0010554A" w:rsidRDefault="00D21AFF">
      <w:pPr>
        <w:pStyle w:val="rststyle-textbody"/>
        <w:rPr>
          <w:rFonts w:ascii="Times New Roman" w:hAnsi="Times New Roman" w:cs="Times New Roman"/>
          <w:sz w:val="20"/>
          <w:szCs w:val="20"/>
        </w:rPr>
      </w:pPr>
      <w:r w:rsidRPr="0010554A">
        <w:rPr>
          <w:rFonts w:ascii="Times New Roman" w:hAnsi="Times New Roman" w:cs="Times New Roman"/>
          <w:sz w:val="20"/>
          <w:szCs w:val="20"/>
        </w:rPr>
        <w:t>[rNew3] Drone</w:t>
      </w:r>
    </w:p>
    <w:p w14:paraId="5D61C77E" w14:textId="0C03749B"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[r22] None of the above</w:t>
      </w:r>
    </w:p>
    <w:p w14:paraId="0B2F027F" w14:textId="77777777" w:rsidR="00E736B5" w:rsidRPr="0010554A" w:rsidRDefault="00E736B5">
      <w:pPr>
        <w:widowControl/>
        <w:suppressAutoHyphens w:val="0"/>
        <w:rPr>
          <w:rFonts w:ascii="Times New Roman" w:hAnsi="Times New Roman" w:cs="Times New Roman"/>
          <w:sz w:val="20"/>
          <w:szCs w:val="20"/>
        </w:rPr>
      </w:pPr>
      <w:r w:rsidRPr="0010554A">
        <w:rPr>
          <w:rFonts w:ascii="Times New Roman" w:hAnsi="Times New Roman" w:cs="Times New Roman"/>
          <w:sz w:val="20"/>
          <w:szCs w:val="20"/>
        </w:rPr>
        <w:br w:type="page"/>
      </w:r>
    </w:p>
    <w:p w14:paraId="257F6DD2" w14:textId="2ED7205B" w:rsidR="00D26BDF" w:rsidRPr="00DD5112" w:rsidRDefault="00D62564">
      <w:pPr>
        <w:pStyle w:val="rststyle-textbody"/>
        <w:rPr>
          <w:rFonts w:ascii="Times New Roman" w:hAnsi="Times New Roman" w:cs="Times New Roman"/>
          <w:b/>
          <w:sz w:val="20"/>
          <w:szCs w:val="20"/>
        </w:rPr>
      </w:pPr>
      <w:r w:rsidRPr="00DD5112">
        <w:rPr>
          <w:rFonts w:ascii="Times New Roman" w:hAnsi="Times New Roman" w:cs="Times New Roman"/>
          <w:b/>
          <w:sz w:val="20"/>
          <w:szCs w:val="20"/>
        </w:rPr>
        <w:lastRenderedPageBreak/>
        <w:t>[Q11] Of the products you indicated you own, which [</w:t>
      </w:r>
      <w:r w:rsidR="00A668DA" w:rsidRPr="00DD5112">
        <w:rPr>
          <w:rFonts w:ascii="Times New Roman" w:hAnsi="Times New Roman" w:cs="Times New Roman"/>
          <w:b/>
          <w:sz w:val="20"/>
          <w:szCs w:val="20"/>
        </w:rPr>
        <w:t>SUM OF ANSWERS FROM Q</w:t>
      </w:r>
      <w:r w:rsidR="001B07C1" w:rsidRPr="00DD5112">
        <w:rPr>
          <w:rFonts w:ascii="Times New Roman" w:hAnsi="Times New Roman" w:cs="Times New Roman"/>
          <w:b/>
          <w:sz w:val="20"/>
          <w:szCs w:val="20"/>
        </w:rPr>
        <w:t>8</w:t>
      </w:r>
      <w:r w:rsidRPr="00DD5112">
        <w:rPr>
          <w:rFonts w:ascii="Times New Roman" w:hAnsi="Times New Roman" w:cs="Times New Roman"/>
          <w:b/>
          <w:sz w:val="20"/>
          <w:szCs w:val="20"/>
        </w:rPr>
        <w:t>] do you value the most?</w:t>
      </w:r>
    </w:p>
    <w:p w14:paraId="24A4E729" w14:textId="0E010719" w:rsidR="00D26BDF" w:rsidRPr="00DD5112" w:rsidRDefault="00D62564">
      <w:pPr>
        <w:pStyle w:val="rststyle-textbody"/>
        <w:rPr>
          <w:rFonts w:ascii="Times New Roman" w:hAnsi="Times New Roman" w:cs="Times New Roman"/>
          <w:sz w:val="20"/>
          <w:szCs w:val="20"/>
        </w:rPr>
      </w:pPr>
      <w:r w:rsidRPr="00DD5112">
        <w:rPr>
          <w:rFonts w:ascii="Times New Roman" w:hAnsi="Times New Roman" w:cs="Times New Roman"/>
          <w:sz w:val="20"/>
          <w:szCs w:val="20"/>
        </w:rPr>
        <w:t>Please rank the top [</w:t>
      </w:r>
      <w:r w:rsidR="00A668DA" w:rsidRPr="00DD5112">
        <w:rPr>
          <w:rFonts w:ascii="Times New Roman" w:hAnsi="Times New Roman" w:cs="Times New Roman"/>
          <w:b/>
          <w:sz w:val="20"/>
          <w:szCs w:val="20"/>
        </w:rPr>
        <w:t>SUM OF ANSWERS FROM Q</w:t>
      </w:r>
      <w:r w:rsidR="001B07C1" w:rsidRPr="00DD5112">
        <w:rPr>
          <w:rFonts w:ascii="Times New Roman" w:hAnsi="Times New Roman" w:cs="Times New Roman"/>
          <w:b/>
          <w:sz w:val="20"/>
          <w:szCs w:val="20"/>
        </w:rPr>
        <w:t>8</w:t>
      </w:r>
      <w:r w:rsidRPr="00DD5112">
        <w:rPr>
          <w:rFonts w:ascii="Times New Roman" w:hAnsi="Times New Roman" w:cs="Times New Roman"/>
          <w:sz w:val="20"/>
          <w:szCs w:val="20"/>
        </w:rPr>
        <w:t>], with "1" being the most valued. Make your selections by clicking each item in the order you wish to rank. The first item you click will be ranked #1, the next #2, and the next #3. You can also click/drag the items around to change your answers, or re-order.</w:t>
      </w:r>
      <w:r w:rsidR="0097013A" w:rsidRPr="00DD5112">
        <w:rPr>
          <w:rFonts w:ascii="Times New Roman" w:hAnsi="Times New Roman" w:cs="Times New Roman"/>
          <w:sz w:val="20"/>
          <w:szCs w:val="20"/>
        </w:rPr>
        <w:t xml:space="preserve"> </w:t>
      </w:r>
    </w:p>
    <w:p w14:paraId="6544C983" w14:textId="77777777" w:rsidR="00D26BDF" w:rsidRPr="00DD5112" w:rsidRDefault="00D62564">
      <w:pPr>
        <w:pStyle w:val="rststyle-heading1"/>
        <w:rPr>
          <w:rStyle w:val="rststyle-strong"/>
          <w:rFonts w:ascii="Times New Roman" w:hAnsi="Times New Roman" w:cs="Times New Roman"/>
          <w:sz w:val="20"/>
          <w:szCs w:val="20"/>
        </w:rPr>
      </w:pPr>
      <w:r w:rsidRPr="00DD5112">
        <w:rPr>
          <w:rFonts w:ascii="Times New Roman" w:hAnsi="Times New Roman" w:cs="Times New Roman"/>
          <w:sz w:val="20"/>
          <w:szCs w:val="20"/>
        </w:rPr>
        <w:t>Please be sure to consider the entire list when answering.</w:t>
      </w:r>
    </w:p>
    <w:p w14:paraId="6BA8EE05" w14:textId="77777777" w:rsidR="004B7EFE" w:rsidRPr="0010554A" w:rsidRDefault="004B7EFE" w:rsidP="004B7EFE">
      <w:pPr>
        <w:pStyle w:val="rststyle-textbody"/>
        <w:rPr>
          <w:rFonts w:ascii="Times New Roman" w:hAnsi="Times New Roman" w:cs="Times New Roman"/>
          <w:sz w:val="20"/>
          <w:szCs w:val="20"/>
        </w:rPr>
      </w:pPr>
      <w:r w:rsidRPr="00DD5112">
        <w:rPr>
          <w:rStyle w:val="rststyle-emphasis"/>
          <w:rFonts w:ascii="Times New Roman" w:hAnsi="Times New Roman" w:cs="Times New Roman"/>
          <w:sz w:val="20"/>
          <w:szCs w:val="20"/>
        </w:rPr>
        <w:t>[RANDOMIZE ROWS]</w:t>
      </w:r>
    </w:p>
    <w:p w14:paraId="1AF39A95" w14:textId="77777777" w:rsidR="00D26BDF" w:rsidRPr="0010554A" w:rsidRDefault="00D62564" w:rsidP="00FF0150">
      <w:pPr>
        <w:pStyle w:val="rststyle-textbody"/>
        <w:spacing w:before="240"/>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0E7E0080" w14:textId="77777777" w:rsidR="0097013A" w:rsidRPr="0010554A" w:rsidRDefault="0097013A" w:rsidP="0097013A">
      <w:pPr>
        <w:pStyle w:val="rststyle-textbody"/>
        <w:rPr>
          <w:rFonts w:ascii="Times New Roman" w:hAnsi="Times New Roman" w:cs="Times New Roman"/>
          <w:sz w:val="20"/>
          <w:szCs w:val="20"/>
        </w:rPr>
      </w:pPr>
      <w:r w:rsidRPr="0010554A">
        <w:rPr>
          <w:rFonts w:ascii="Times New Roman" w:hAnsi="Times New Roman" w:cs="Times New Roman"/>
          <w:sz w:val="20"/>
          <w:szCs w:val="20"/>
        </w:rPr>
        <w:t>[r1] Flat panel television</w:t>
      </w:r>
    </w:p>
    <w:p w14:paraId="12E5F516" w14:textId="77777777" w:rsidR="0097013A" w:rsidRPr="0010554A" w:rsidRDefault="0097013A" w:rsidP="0097013A">
      <w:pPr>
        <w:pStyle w:val="rststyle-textbody"/>
        <w:rPr>
          <w:rFonts w:ascii="Times New Roman" w:hAnsi="Times New Roman" w:cs="Times New Roman"/>
          <w:sz w:val="20"/>
          <w:szCs w:val="20"/>
        </w:rPr>
      </w:pPr>
      <w:r w:rsidRPr="0010554A">
        <w:rPr>
          <w:rFonts w:ascii="Times New Roman" w:hAnsi="Times New Roman" w:cs="Times New Roman"/>
          <w:sz w:val="20"/>
          <w:szCs w:val="20"/>
        </w:rPr>
        <w:t>[r2] Digital video recorder (DVR)</w:t>
      </w:r>
    </w:p>
    <w:p w14:paraId="1AF80484" w14:textId="37C2DA99" w:rsidR="0097013A" w:rsidRPr="0010554A" w:rsidRDefault="0097013A" w:rsidP="0097013A">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[r3] Streaming media box or over-the-top box </w:t>
      </w:r>
    </w:p>
    <w:p w14:paraId="37D20648" w14:textId="4948FD8B" w:rsidR="0097013A" w:rsidRPr="0053647A" w:rsidRDefault="0097013A" w:rsidP="0097013A">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 xml:space="preserve">[r4] Portable streaming thumb drive/fob </w:t>
      </w:r>
    </w:p>
    <w:p w14:paraId="0F47D931" w14:textId="10338ECC" w:rsidR="0097013A" w:rsidRPr="0053647A" w:rsidRDefault="0097013A" w:rsidP="0097013A">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 xml:space="preserve">[rNew1] Over-the-air digital TV antenna </w:t>
      </w:r>
    </w:p>
    <w:p w14:paraId="5263E8E4" w14:textId="77777777" w:rsidR="0097013A" w:rsidRPr="0010554A" w:rsidRDefault="0097013A" w:rsidP="0097013A">
      <w:pPr>
        <w:pStyle w:val="rststyle-textbody"/>
        <w:rPr>
          <w:rFonts w:ascii="Times New Roman" w:hAnsi="Times New Roman" w:cs="Times New Roman"/>
          <w:sz w:val="20"/>
          <w:szCs w:val="20"/>
        </w:rPr>
      </w:pPr>
      <w:r w:rsidRPr="0010554A">
        <w:rPr>
          <w:rFonts w:ascii="Times New Roman" w:hAnsi="Times New Roman" w:cs="Times New Roman"/>
          <w:sz w:val="20"/>
          <w:szCs w:val="20"/>
        </w:rPr>
        <w:t>[r5] Blu-ray disc player/DVD player</w:t>
      </w:r>
    </w:p>
    <w:p w14:paraId="5DEA6697" w14:textId="24F9DEA9" w:rsidR="0097013A" w:rsidRPr="0010554A" w:rsidRDefault="0097013A" w:rsidP="0097013A">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[r6] Gaming console </w:t>
      </w:r>
    </w:p>
    <w:p w14:paraId="046EA10D" w14:textId="20DFB5DD" w:rsidR="0097013A" w:rsidRPr="0010554A" w:rsidRDefault="0097013A" w:rsidP="0097013A">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[r7] Portable video game player </w:t>
      </w:r>
    </w:p>
    <w:p w14:paraId="23251C4F" w14:textId="4150A92A" w:rsidR="0097013A" w:rsidRPr="0010554A" w:rsidRDefault="0097013A" w:rsidP="0097013A">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[r8] Computer network/router in your home for wireless computer/laptop usage </w:t>
      </w:r>
    </w:p>
    <w:p w14:paraId="61BBB918" w14:textId="77777777" w:rsidR="0097013A" w:rsidRPr="0010554A" w:rsidRDefault="0097013A" w:rsidP="0097013A">
      <w:pPr>
        <w:pStyle w:val="rststyle-textbody"/>
        <w:rPr>
          <w:rFonts w:ascii="Times New Roman" w:hAnsi="Times New Roman" w:cs="Times New Roman"/>
          <w:sz w:val="20"/>
          <w:szCs w:val="20"/>
        </w:rPr>
      </w:pPr>
      <w:r w:rsidRPr="0010554A">
        <w:rPr>
          <w:rFonts w:ascii="Times New Roman" w:hAnsi="Times New Roman" w:cs="Times New Roman"/>
          <w:sz w:val="20"/>
          <w:szCs w:val="20"/>
        </w:rPr>
        <w:t>[r9] Desktop computer</w:t>
      </w:r>
    </w:p>
    <w:p w14:paraId="79B8C8F9" w14:textId="77777777" w:rsidR="0097013A" w:rsidRPr="0010554A" w:rsidRDefault="0097013A" w:rsidP="0097013A">
      <w:pPr>
        <w:pStyle w:val="rststyle-textbody"/>
        <w:rPr>
          <w:rFonts w:ascii="Times New Roman" w:hAnsi="Times New Roman" w:cs="Times New Roman"/>
          <w:sz w:val="20"/>
          <w:szCs w:val="20"/>
        </w:rPr>
      </w:pPr>
      <w:r w:rsidRPr="0010554A">
        <w:rPr>
          <w:rFonts w:ascii="Times New Roman" w:hAnsi="Times New Roman" w:cs="Times New Roman"/>
          <w:sz w:val="20"/>
          <w:szCs w:val="20"/>
        </w:rPr>
        <w:t>[r10] Laptop computer</w:t>
      </w:r>
    </w:p>
    <w:p w14:paraId="4102F0F1" w14:textId="4E768DD8" w:rsidR="0097013A" w:rsidRPr="0010554A" w:rsidRDefault="0097013A" w:rsidP="0097013A">
      <w:pPr>
        <w:pStyle w:val="rststyle-textbody"/>
        <w:rPr>
          <w:rFonts w:ascii="Times New Roman" w:hAnsi="Times New Roman" w:cs="Times New Roman"/>
          <w:sz w:val="20"/>
          <w:szCs w:val="20"/>
        </w:rPr>
      </w:pPr>
      <w:r w:rsidRPr="0010554A" w:rsidDel="00E26681">
        <w:rPr>
          <w:rFonts w:ascii="Times New Roman" w:hAnsi="Times New Roman" w:cs="Times New Roman"/>
          <w:sz w:val="20"/>
          <w:szCs w:val="20"/>
        </w:rPr>
        <w:t xml:space="preserve"> </w:t>
      </w:r>
      <w:r w:rsidRPr="0010554A">
        <w:rPr>
          <w:rFonts w:ascii="Times New Roman" w:hAnsi="Times New Roman" w:cs="Times New Roman"/>
          <w:sz w:val="20"/>
          <w:szCs w:val="20"/>
        </w:rPr>
        <w:t xml:space="preserve">[r12] Tablet </w:t>
      </w:r>
    </w:p>
    <w:p w14:paraId="28E22A63" w14:textId="352C6C4A" w:rsidR="0097013A" w:rsidRPr="0010554A" w:rsidRDefault="0097013A" w:rsidP="0097013A">
      <w:pPr>
        <w:pStyle w:val="rststyle-textbody"/>
        <w:rPr>
          <w:rFonts w:ascii="Times New Roman" w:hAnsi="Times New Roman" w:cs="Times New Roman"/>
          <w:sz w:val="20"/>
          <w:szCs w:val="20"/>
        </w:rPr>
      </w:pPr>
      <w:r w:rsidRPr="0010554A" w:rsidDel="00E26681">
        <w:rPr>
          <w:rFonts w:ascii="Times New Roman" w:hAnsi="Times New Roman" w:cs="Times New Roman"/>
          <w:sz w:val="20"/>
          <w:szCs w:val="20"/>
        </w:rPr>
        <w:t xml:space="preserve"> </w:t>
      </w:r>
      <w:r w:rsidRPr="0010554A">
        <w:rPr>
          <w:rFonts w:ascii="Times New Roman" w:hAnsi="Times New Roman" w:cs="Times New Roman"/>
          <w:sz w:val="20"/>
          <w:szCs w:val="20"/>
        </w:rPr>
        <w:t xml:space="preserve">[r14] Dedicated e-book reader </w:t>
      </w:r>
    </w:p>
    <w:p w14:paraId="0780F3D5" w14:textId="04431E0A" w:rsidR="0097013A" w:rsidRPr="0010554A" w:rsidRDefault="0097013A" w:rsidP="0097013A">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[r15] Smartphone </w:t>
      </w:r>
    </w:p>
    <w:p w14:paraId="7916DA03" w14:textId="77777777" w:rsidR="0097013A" w:rsidRPr="0010554A" w:rsidRDefault="0097013A" w:rsidP="0097013A">
      <w:pPr>
        <w:pStyle w:val="rststyle-textbody"/>
        <w:rPr>
          <w:rFonts w:ascii="Times New Roman" w:hAnsi="Times New Roman" w:cs="Times New Roman"/>
          <w:sz w:val="20"/>
          <w:szCs w:val="20"/>
        </w:rPr>
      </w:pPr>
      <w:r w:rsidRPr="0010554A" w:rsidDel="00E26681">
        <w:rPr>
          <w:rFonts w:ascii="Times New Roman" w:hAnsi="Times New Roman" w:cs="Times New Roman"/>
          <w:sz w:val="20"/>
          <w:szCs w:val="20"/>
        </w:rPr>
        <w:t xml:space="preserve"> </w:t>
      </w:r>
      <w:r w:rsidRPr="0010554A">
        <w:rPr>
          <w:rFonts w:ascii="Times New Roman" w:hAnsi="Times New Roman" w:cs="Times New Roman"/>
          <w:sz w:val="20"/>
          <w:szCs w:val="20"/>
        </w:rPr>
        <w:t>[r17] Basic mobile phone (not a smartphone)</w:t>
      </w:r>
    </w:p>
    <w:p w14:paraId="7CB6A8A9" w14:textId="1DE4203B" w:rsidR="0097013A" w:rsidRPr="0010554A" w:rsidRDefault="0097013A" w:rsidP="0097013A">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[r18] Smart watch </w:t>
      </w:r>
    </w:p>
    <w:p w14:paraId="06715A1A" w14:textId="53B52C8F" w:rsidR="0097013A" w:rsidRPr="0010554A" w:rsidRDefault="0097013A" w:rsidP="0097013A">
      <w:pPr>
        <w:pStyle w:val="rststyle-textbody"/>
        <w:rPr>
          <w:rFonts w:ascii="Times New Roman" w:hAnsi="Times New Roman" w:cs="Times New Roman"/>
          <w:sz w:val="20"/>
          <w:szCs w:val="20"/>
        </w:rPr>
      </w:pPr>
      <w:r w:rsidRPr="0010554A">
        <w:rPr>
          <w:rFonts w:ascii="Times New Roman" w:hAnsi="Times New Roman" w:cs="Times New Roman"/>
          <w:sz w:val="20"/>
          <w:szCs w:val="20"/>
        </w:rPr>
        <w:t>[r19] Fitness band</w:t>
      </w:r>
      <w:r w:rsidRPr="0053647A">
        <w:rPr>
          <w:rFonts w:ascii="Times New Roman" w:hAnsi="Times New Roman" w:cs="Times New Roman"/>
          <w:color w:val="FF0000"/>
          <w:sz w:val="20"/>
          <w:szCs w:val="20"/>
        </w:rPr>
        <w:t xml:space="preserve"> </w:t>
      </w:r>
    </w:p>
    <w:p w14:paraId="459A50EA" w14:textId="687B3B78" w:rsidR="0097013A" w:rsidRPr="0053647A" w:rsidRDefault="0097013A" w:rsidP="0097013A">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 xml:space="preserve">[rNew2] Virtual reality headset </w:t>
      </w:r>
    </w:p>
    <w:p w14:paraId="4C1F070F" w14:textId="77777777" w:rsidR="0097013A" w:rsidRPr="0010554A" w:rsidRDefault="0097013A" w:rsidP="0097013A">
      <w:pPr>
        <w:pStyle w:val="rststyle-textbody"/>
        <w:rPr>
          <w:rFonts w:ascii="Times New Roman" w:hAnsi="Times New Roman" w:cs="Times New Roman"/>
          <w:sz w:val="20"/>
          <w:szCs w:val="20"/>
        </w:rPr>
      </w:pPr>
      <w:r w:rsidRPr="0010554A">
        <w:rPr>
          <w:rFonts w:ascii="Times New Roman" w:hAnsi="Times New Roman" w:cs="Times New Roman"/>
          <w:sz w:val="20"/>
          <w:szCs w:val="20"/>
        </w:rPr>
        <w:t>[rNew3] Drone</w:t>
      </w:r>
    </w:p>
    <w:p w14:paraId="5D5EB36C" w14:textId="77777777" w:rsidR="00D26BDF" w:rsidRPr="0010554A" w:rsidRDefault="00D62564">
      <w:pPr>
        <w:pStyle w:val="rststyle-textbody"/>
        <w:rPr>
          <w:rStyle w:val="rststyle-strong"/>
          <w:rFonts w:ascii="Times New Roman" w:hAnsi="Times New Roman" w:cs="Times New Roman"/>
          <w:sz w:val="20"/>
          <w:szCs w:val="20"/>
        </w:rPr>
      </w:pPr>
      <w:r w:rsidRPr="0010554A">
        <w:rPr>
          <w:rFonts w:ascii="Times New Roman" w:hAnsi="Times New Roman" w:cs="Times New Roman"/>
          <w:sz w:val="20"/>
          <w:szCs w:val="20"/>
        </w:rPr>
        <w:t>[r22] Placeholder</w:t>
      </w:r>
    </w:p>
    <w:p w14:paraId="1516226F" w14:textId="77777777" w:rsidR="00D26BDF" w:rsidRPr="0010554A" w:rsidRDefault="00D62564" w:rsidP="00FF0150">
      <w:pPr>
        <w:pStyle w:val="rststyle-textbody"/>
        <w:spacing w:before="240"/>
        <w:rPr>
          <w:rFonts w:ascii="Times New Roman" w:hAnsi="Times New Roman" w:cs="Times New Roman"/>
          <w:sz w:val="20"/>
          <w:szCs w:val="20"/>
        </w:rPr>
      </w:pPr>
      <w:r w:rsidRPr="0010554A">
        <w:rPr>
          <w:rStyle w:val="rststyle-strong"/>
          <w:rFonts w:ascii="Times New Roman" w:hAnsi="Times New Roman" w:cs="Times New Roman"/>
          <w:sz w:val="20"/>
          <w:szCs w:val="20"/>
        </w:rPr>
        <w:t>Choice:</w:t>
      </w:r>
    </w:p>
    <w:p w14:paraId="0D33BAE5"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[ch1] 1</w:t>
      </w:r>
    </w:p>
    <w:p w14:paraId="14958A02"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[ch2] 2</w:t>
      </w:r>
    </w:p>
    <w:p w14:paraId="47DC25A6"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[ch3] 3</w:t>
      </w:r>
    </w:p>
    <w:p w14:paraId="675E3768" w14:textId="24807629" w:rsidR="00B05013" w:rsidRPr="0010554A" w:rsidRDefault="00D62564" w:rsidP="00B05013">
      <w:pPr>
        <w:pStyle w:val="rststyle-textbody"/>
        <w:rPr>
          <w:rFonts w:ascii="Times New Roman" w:hAnsi="Times New Roman" w:cs="Times New Roman"/>
          <w:sz w:val="20"/>
          <w:szCs w:val="20"/>
        </w:rPr>
      </w:pPr>
      <w:r w:rsidRPr="0010554A">
        <w:rPr>
          <w:rFonts w:ascii="Times New Roman" w:hAnsi="Times New Roman" w:cs="Times New Roman"/>
          <w:sz w:val="20"/>
          <w:szCs w:val="20"/>
        </w:rPr>
        <w:t>[ch4] Asked Not Ranked</w:t>
      </w:r>
    </w:p>
    <w:p w14:paraId="6F41D384" w14:textId="77777777" w:rsidR="00B05013" w:rsidRPr="0010554A" w:rsidRDefault="00B05013" w:rsidP="00972D9A">
      <w:pPr>
        <w:pStyle w:val="rststyle-textbody"/>
        <w:rPr>
          <w:rFonts w:ascii="Times New Roman" w:hAnsi="Times New Roman"/>
          <w:sz w:val="20"/>
        </w:rPr>
      </w:pPr>
    </w:p>
    <w:p w14:paraId="4B5C59E0" w14:textId="77777777" w:rsidR="00B05013" w:rsidRPr="0010554A" w:rsidRDefault="00B05013" w:rsidP="00972D9A">
      <w:pPr>
        <w:pStyle w:val="rststyle-heading1"/>
        <w:spacing w:before="0"/>
        <w:rPr>
          <w:rFonts w:ascii="Times New Roman" w:hAnsi="Times New Roman" w:cs="Times New Roman"/>
          <w:sz w:val="20"/>
          <w:szCs w:val="20"/>
        </w:rPr>
      </w:pPr>
    </w:p>
    <w:p w14:paraId="0BC0C765" w14:textId="77777777" w:rsidR="00972D9A" w:rsidRPr="0010554A" w:rsidRDefault="00972D9A">
      <w:pPr>
        <w:widowControl/>
        <w:suppressAutoHyphens w:val="0"/>
        <w:rPr>
          <w:rFonts w:ascii="Times New Roman" w:hAnsi="Times New Roman" w:cs="Times New Roman"/>
          <w:b/>
          <w:bCs/>
          <w:sz w:val="20"/>
          <w:szCs w:val="20"/>
        </w:rPr>
      </w:pPr>
      <w:r w:rsidRPr="0010554A">
        <w:rPr>
          <w:rFonts w:ascii="Times New Roman" w:hAnsi="Times New Roman" w:cs="Times New Roman"/>
          <w:sz w:val="20"/>
          <w:szCs w:val="20"/>
        </w:rPr>
        <w:br w:type="page"/>
      </w:r>
    </w:p>
    <w:p w14:paraId="1B4CA9DC" w14:textId="1A69953F" w:rsidR="00D26BDF" w:rsidRPr="00DD5112" w:rsidRDefault="00D62564" w:rsidP="00FF0150">
      <w:pPr>
        <w:pStyle w:val="rststyle-heading1"/>
        <w:spacing w:before="0"/>
        <w:rPr>
          <w:rStyle w:val="rststyle-strong"/>
          <w:rFonts w:ascii="Times New Roman" w:hAnsi="Times New Roman" w:cs="Times New Roman"/>
          <w:sz w:val="20"/>
          <w:szCs w:val="20"/>
        </w:rPr>
      </w:pPr>
      <w:r w:rsidRPr="00DD5112">
        <w:rPr>
          <w:rFonts w:ascii="Times New Roman" w:hAnsi="Times New Roman" w:cs="Times New Roman"/>
          <w:sz w:val="20"/>
          <w:szCs w:val="20"/>
        </w:rPr>
        <w:lastRenderedPageBreak/>
        <w:t>[Q15] Of the time you spend watching movies, what percentage of time do you watch on the following devices?</w:t>
      </w:r>
      <w:r w:rsidR="00946577" w:rsidRPr="00DD5112">
        <w:rPr>
          <w:rFonts w:ascii="Times New Roman" w:hAnsi="Times New Roman" w:cs="Times New Roman"/>
          <w:sz w:val="20"/>
          <w:szCs w:val="20"/>
        </w:rPr>
        <w:t xml:space="preserve"> </w:t>
      </w:r>
      <w:r w:rsidR="00946577" w:rsidRPr="00DD5112">
        <w:rPr>
          <w:rFonts w:ascii="Times New Roman" w:hAnsi="Times New Roman" w:cs="Times New Roman"/>
          <w:b w:val="0"/>
          <w:sz w:val="20"/>
          <w:szCs w:val="20"/>
        </w:rPr>
        <w:t>[</w:t>
      </w:r>
      <w:proofErr w:type="gramStart"/>
      <w:r w:rsidR="00B5350F" w:rsidRPr="00DD5112">
        <w:rPr>
          <w:rFonts w:ascii="Times New Roman" w:hAnsi="Times New Roman" w:cs="Times New Roman"/>
          <w:b w:val="0"/>
          <w:sz w:val="20"/>
          <w:szCs w:val="20"/>
        </w:rPr>
        <w:t>only</w:t>
      </w:r>
      <w:proofErr w:type="gramEnd"/>
      <w:r w:rsidR="00B5350F" w:rsidRPr="00DD5112">
        <w:rPr>
          <w:rFonts w:ascii="Times New Roman" w:hAnsi="Times New Roman" w:cs="Times New Roman"/>
          <w:b w:val="0"/>
          <w:sz w:val="20"/>
          <w:szCs w:val="20"/>
        </w:rPr>
        <w:t xml:space="preserve"> shows rows for devices owned</w:t>
      </w:r>
      <w:r w:rsidR="00A668DA" w:rsidRPr="00DD5112">
        <w:rPr>
          <w:rFonts w:ascii="Times New Roman" w:hAnsi="Times New Roman" w:cs="Times New Roman"/>
          <w:b w:val="0"/>
          <w:sz w:val="20"/>
          <w:szCs w:val="20"/>
        </w:rPr>
        <w:t xml:space="preserve"> Q</w:t>
      </w:r>
      <w:r w:rsidR="00BC17B2" w:rsidRPr="00DD5112">
        <w:rPr>
          <w:rFonts w:ascii="Times New Roman" w:hAnsi="Times New Roman" w:cs="Times New Roman"/>
          <w:b w:val="0"/>
          <w:sz w:val="20"/>
          <w:szCs w:val="20"/>
        </w:rPr>
        <w:t>8</w:t>
      </w:r>
      <w:r w:rsidR="00946577" w:rsidRPr="00DD5112">
        <w:rPr>
          <w:rFonts w:ascii="Times New Roman" w:hAnsi="Times New Roman" w:cs="Times New Roman"/>
          <w:b w:val="0"/>
          <w:sz w:val="20"/>
          <w:szCs w:val="20"/>
        </w:rPr>
        <w:t>]</w:t>
      </w:r>
    </w:p>
    <w:p w14:paraId="48CA947D" w14:textId="77777777" w:rsidR="004B7EFE" w:rsidRPr="0010554A" w:rsidRDefault="004B7EFE" w:rsidP="004B7EFE">
      <w:pPr>
        <w:pStyle w:val="rststyle-textbody"/>
        <w:rPr>
          <w:rFonts w:ascii="Times New Roman" w:hAnsi="Times New Roman" w:cs="Times New Roman"/>
          <w:sz w:val="20"/>
          <w:szCs w:val="20"/>
        </w:rPr>
      </w:pPr>
      <w:r w:rsidRPr="00DD5112">
        <w:rPr>
          <w:rStyle w:val="rststyle-emphasis"/>
          <w:rFonts w:ascii="Times New Roman" w:hAnsi="Times New Roman" w:cs="Times New Roman"/>
          <w:sz w:val="20"/>
          <w:szCs w:val="20"/>
        </w:rPr>
        <w:t>[RANDOMIZE ROWS]</w:t>
      </w:r>
    </w:p>
    <w:p w14:paraId="671D2B4B"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6512DC4C"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 Smartphone</w:t>
      </w:r>
    </w:p>
    <w:p w14:paraId="1F9A39B6"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 Tablet</w:t>
      </w:r>
    </w:p>
    <w:p w14:paraId="7AA4B662"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[r3] Laptop/Desktop</w:t>
      </w:r>
    </w:p>
    <w:p w14:paraId="1BF5C171"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[r4] Television</w:t>
      </w:r>
    </w:p>
    <w:p w14:paraId="7CB425F4" w14:textId="2620EBD1" w:rsidR="00C500E0" w:rsidRPr="0010554A" w:rsidRDefault="00C500E0">
      <w:pPr>
        <w:pStyle w:val="rststyle-textbody"/>
        <w:rPr>
          <w:rFonts w:ascii="Times New Roman" w:hAnsi="Times New Roman" w:cs="Times New Roman"/>
          <w:sz w:val="20"/>
          <w:szCs w:val="20"/>
        </w:rPr>
      </w:pPr>
      <w:r w:rsidRPr="0010554A">
        <w:rPr>
          <w:rFonts w:ascii="Times New Roman" w:hAnsi="Times New Roman" w:cs="Times New Roman"/>
          <w:sz w:val="20"/>
          <w:szCs w:val="20"/>
        </w:rPr>
        <w:t>[r5] I do not watch movies [EXCLUSIVE ANSWER]</w:t>
      </w:r>
    </w:p>
    <w:p w14:paraId="4219B966" w14:textId="23A13AC5" w:rsidR="00E736B5" w:rsidRPr="0010554A" w:rsidRDefault="00E736B5">
      <w:pPr>
        <w:widowControl/>
        <w:suppressAutoHyphens w:val="0"/>
        <w:rPr>
          <w:rFonts w:ascii="Times New Roman" w:hAnsi="Times New Roman" w:cs="Times New Roman"/>
          <w:b/>
          <w:bCs/>
          <w:sz w:val="20"/>
          <w:szCs w:val="20"/>
        </w:rPr>
      </w:pPr>
    </w:p>
    <w:p w14:paraId="6FEA52F2" w14:textId="7D0E83C7" w:rsidR="00D26BDF" w:rsidRPr="00DD5112" w:rsidRDefault="00D62564">
      <w:pPr>
        <w:pStyle w:val="rststyle-heading1"/>
        <w:rPr>
          <w:rStyle w:val="rststyle-strong"/>
          <w:rFonts w:ascii="Times New Roman" w:hAnsi="Times New Roman" w:cs="Times New Roman"/>
          <w:b/>
          <w:sz w:val="20"/>
          <w:szCs w:val="20"/>
        </w:rPr>
      </w:pPr>
      <w:r w:rsidRPr="00DD5112">
        <w:rPr>
          <w:rFonts w:ascii="Times New Roman" w:hAnsi="Times New Roman" w:cs="Times New Roman"/>
          <w:sz w:val="20"/>
          <w:szCs w:val="20"/>
        </w:rPr>
        <w:t>[Q16] Of the time you spend watching sports, what percentage of time do you watch on the following devices?</w:t>
      </w:r>
      <w:r w:rsidR="00946577" w:rsidRPr="00DD5112">
        <w:rPr>
          <w:rFonts w:ascii="Times New Roman" w:hAnsi="Times New Roman" w:cs="Times New Roman"/>
          <w:sz w:val="20"/>
          <w:szCs w:val="20"/>
        </w:rPr>
        <w:t xml:space="preserve"> </w:t>
      </w:r>
      <w:r w:rsidR="00946577" w:rsidRPr="00DD5112">
        <w:rPr>
          <w:rFonts w:ascii="Times New Roman" w:hAnsi="Times New Roman" w:cs="Times New Roman"/>
          <w:b w:val="0"/>
          <w:sz w:val="20"/>
          <w:szCs w:val="20"/>
        </w:rPr>
        <w:t>[</w:t>
      </w:r>
      <w:proofErr w:type="gramStart"/>
      <w:r w:rsidR="00B5350F" w:rsidRPr="00DD5112">
        <w:rPr>
          <w:rFonts w:ascii="Times New Roman" w:hAnsi="Times New Roman" w:cs="Times New Roman"/>
          <w:b w:val="0"/>
          <w:sz w:val="20"/>
          <w:szCs w:val="20"/>
        </w:rPr>
        <w:t>only</w:t>
      </w:r>
      <w:proofErr w:type="gramEnd"/>
      <w:r w:rsidR="00B5350F" w:rsidRPr="00DD5112">
        <w:rPr>
          <w:rFonts w:ascii="Times New Roman" w:hAnsi="Times New Roman" w:cs="Times New Roman"/>
          <w:b w:val="0"/>
          <w:sz w:val="20"/>
          <w:szCs w:val="20"/>
        </w:rPr>
        <w:t xml:space="preserve"> shows rows for devices owned</w:t>
      </w:r>
      <w:r w:rsidR="00946577" w:rsidRPr="00DD5112">
        <w:rPr>
          <w:rFonts w:ascii="Times New Roman" w:hAnsi="Times New Roman" w:cs="Times New Roman"/>
          <w:b w:val="0"/>
          <w:sz w:val="20"/>
          <w:szCs w:val="20"/>
        </w:rPr>
        <w:t>]</w:t>
      </w:r>
    </w:p>
    <w:p w14:paraId="75BA0958" w14:textId="77777777" w:rsidR="007B1021" w:rsidRPr="0010554A" w:rsidRDefault="007B1021" w:rsidP="007B1021">
      <w:pPr>
        <w:pStyle w:val="rststyle-textbody"/>
        <w:rPr>
          <w:rFonts w:ascii="Times New Roman" w:hAnsi="Times New Roman" w:cs="Times New Roman"/>
          <w:sz w:val="20"/>
          <w:szCs w:val="20"/>
        </w:rPr>
      </w:pPr>
      <w:r w:rsidRPr="00DD5112">
        <w:rPr>
          <w:rStyle w:val="rststyle-emphasis"/>
          <w:rFonts w:ascii="Times New Roman" w:hAnsi="Times New Roman" w:cs="Times New Roman"/>
          <w:sz w:val="20"/>
          <w:szCs w:val="20"/>
        </w:rPr>
        <w:t>[RANDOMIZE ROWS]</w:t>
      </w:r>
    </w:p>
    <w:p w14:paraId="0B7D0667"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566B53E4"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 Smartphone</w:t>
      </w:r>
    </w:p>
    <w:p w14:paraId="6E7E2DB0"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 Tablet</w:t>
      </w:r>
    </w:p>
    <w:p w14:paraId="79ABAD4C"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[r3] Laptop/Desktop</w:t>
      </w:r>
    </w:p>
    <w:p w14:paraId="4A244042"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[r4] Television</w:t>
      </w:r>
    </w:p>
    <w:p w14:paraId="1768BB7C" w14:textId="741668D7" w:rsidR="00C500E0" w:rsidRPr="0010554A" w:rsidRDefault="00C500E0">
      <w:pPr>
        <w:pStyle w:val="rststyle-textbody"/>
        <w:rPr>
          <w:rFonts w:ascii="Times New Roman" w:hAnsi="Times New Roman" w:cs="Times New Roman"/>
          <w:sz w:val="20"/>
          <w:szCs w:val="20"/>
        </w:rPr>
      </w:pPr>
      <w:r w:rsidRPr="0010554A">
        <w:rPr>
          <w:rFonts w:ascii="Times New Roman" w:hAnsi="Times New Roman" w:cs="Times New Roman"/>
          <w:sz w:val="20"/>
          <w:szCs w:val="20"/>
        </w:rPr>
        <w:t>[r5] I do not watch sports [EXCLUSIVE ANSWER]</w:t>
      </w:r>
    </w:p>
    <w:p w14:paraId="2EAB553D" w14:textId="77777777" w:rsidR="00E350B2" w:rsidRPr="0010554A" w:rsidRDefault="00E350B2" w:rsidP="00E350B2">
      <w:pPr>
        <w:rPr>
          <w:rFonts w:ascii="Times New Roman" w:hAnsi="Times New Roman" w:cs="Times New Roman"/>
          <w:sz w:val="20"/>
          <w:szCs w:val="20"/>
        </w:rPr>
      </w:pPr>
    </w:p>
    <w:p w14:paraId="7DD1BEE1" w14:textId="16370C67" w:rsidR="00D26BDF" w:rsidRPr="0010554A" w:rsidRDefault="00DD5112">
      <w:pPr>
        <w:pStyle w:val="rststyle-heading1"/>
        <w:rPr>
          <w:rStyle w:val="rststyle-strong"/>
          <w:rFonts w:ascii="Times New Roman" w:hAnsi="Times New Roman" w:cs="Times New Roman"/>
          <w:sz w:val="20"/>
          <w:szCs w:val="20"/>
        </w:rPr>
      </w:pPr>
      <w:r w:rsidRPr="00DD5112">
        <w:rPr>
          <w:rFonts w:ascii="Times New Roman" w:hAnsi="Times New Roman" w:cs="Times New Roman"/>
          <w:sz w:val="20"/>
          <w:szCs w:val="20"/>
        </w:rPr>
        <w:t xml:space="preserve"> </w:t>
      </w:r>
      <w:r w:rsidR="00D62564" w:rsidRPr="00DD5112">
        <w:rPr>
          <w:rFonts w:ascii="Times New Roman" w:hAnsi="Times New Roman" w:cs="Times New Roman"/>
          <w:sz w:val="20"/>
          <w:szCs w:val="20"/>
        </w:rPr>
        <w:t>[Q17] Of the t</w:t>
      </w:r>
      <w:r w:rsidR="00915963">
        <w:rPr>
          <w:rFonts w:ascii="Times New Roman" w:hAnsi="Times New Roman" w:cs="Times New Roman"/>
          <w:sz w:val="20"/>
          <w:szCs w:val="20"/>
        </w:rPr>
        <w:t xml:space="preserve">ime you spend watching TV shows, </w:t>
      </w:r>
      <w:r w:rsidR="00D62564" w:rsidRPr="00DD5112">
        <w:rPr>
          <w:rFonts w:ascii="Times New Roman" w:hAnsi="Times New Roman" w:cs="Times New Roman"/>
          <w:sz w:val="20"/>
          <w:szCs w:val="20"/>
        </w:rPr>
        <w:t>what percentage of time do you watch on the following devices?</w:t>
      </w:r>
      <w:r w:rsidR="00946577" w:rsidRPr="00DD5112">
        <w:rPr>
          <w:rFonts w:ascii="Times New Roman" w:hAnsi="Times New Roman" w:cs="Times New Roman"/>
          <w:sz w:val="20"/>
          <w:szCs w:val="20"/>
        </w:rPr>
        <w:t xml:space="preserve"> </w:t>
      </w:r>
      <w:r w:rsidR="00946577" w:rsidRPr="00DD5112">
        <w:rPr>
          <w:rFonts w:ascii="Times New Roman" w:hAnsi="Times New Roman" w:cs="Times New Roman"/>
          <w:b w:val="0"/>
          <w:sz w:val="20"/>
          <w:szCs w:val="20"/>
        </w:rPr>
        <w:t>[</w:t>
      </w:r>
      <w:proofErr w:type="gramStart"/>
      <w:r w:rsidR="00B5350F" w:rsidRPr="00DD5112">
        <w:rPr>
          <w:rFonts w:ascii="Times New Roman" w:hAnsi="Times New Roman" w:cs="Times New Roman"/>
          <w:b w:val="0"/>
          <w:sz w:val="20"/>
          <w:szCs w:val="20"/>
        </w:rPr>
        <w:t>only</w:t>
      </w:r>
      <w:proofErr w:type="gramEnd"/>
      <w:r w:rsidR="00B5350F" w:rsidRPr="00DD5112">
        <w:rPr>
          <w:rFonts w:ascii="Times New Roman" w:hAnsi="Times New Roman" w:cs="Times New Roman"/>
          <w:b w:val="0"/>
          <w:sz w:val="20"/>
          <w:szCs w:val="20"/>
        </w:rPr>
        <w:t xml:space="preserve"> shows rows for devices owned</w:t>
      </w:r>
      <w:r w:rsidR="00946577" w:rsidRPr="00DD5112">
        <w:rPr>
          <w:rFonts w:ascii="Times New Roman" w:hAnsi="Times New Roman" w:cs="Times New Roman"/>
          <w:b w:val="0"/>
          <w:sz w:val="20"/>
          <w:szCs w:val="20"/>
        </w:rPr>
        <w:t>]</w:t>
      </w:r>
    </w:p>
    <w:p w14:paraId="52117153" w14:textId="02355B31" w:rsidR="007B1021" w:rsidRPr="0010554A" w:rsidRDefault="007B1021">
      <w:pPr>
        <w:pStyle w:val="rststyle-textbody"/>
        <w:rPr>
          <w:rStyle w:val="rststyle-strong"/>
          <w:rFonts w:ascii="Times New Roman" w:hAnsi="Times New Roman" w:cs="Times New Roman"/>
          <w:sz w:val="20"/>
          <w:szCs w:val="20"/>
        </w:rPr>
      </w:pPr>
      <w:r w:rsidRPr="0010554A">
        <w:rPr>
          <w:rStyle w:val="rststyle-emphasis"/>
          <w:rFonts w:ascii="Times New Roman" w:hAnsi="Times New Roman" w:cs="Times New Roman"/>
          <w:sz w:val="20"/>
          <w:szCs w:val="20"/>
        </w:rPr>
        <w:t>[RANDOMIZE ROWS]</w:t>
      </w:r>
    </w:p>
    <w:p w14:paraId="7294A7AF"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4BF1DEC8"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 Smartphone</w:t>
      </w:r>
    </w:p>
    <w:p w14:paraId="18FC8263"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 Tablet</w:t>
      </w:r>
    </w:p>
    <w:p w14:paraId="2A22E0BD"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[r3] Laptop/Desktop</w:t>
      </w:r>
    </w:p>
    <w:p w14:paraId="6DE6D97B" w14:textId="77777777" w:rsidR="00E375AE" w:rsidRPr="0010554A" w:rsidRDefault="00D62564" w:rsidP="0047092A">
      <w:pPr>
        <w:pStyle w:val="rststyle-textbody"/>
        <w:rPr>
          <w:rFonts w:ascii="Times New Roman" w:hAnsi="Times New Roman" w:cs="Times New Roman"/>
          <w:sz w:val="20"/>
          <w:szCs w:val="20"/>
        </w:rPr>
      </w:pPr>
      <w:r w:rsidRPr="0010554A">
        <w:rPr>
          <w:rFonts w:ascii="Times New Roman" w:hAnsi="Times New Roman" w:cs="Times New Roman"/>
          <w:sz w:val="20"/>
          <w:szCs w:val="20"/>
        </w:rPr>
        <w:t>[r4] Television</w:t>
      </w:r>
    </w:p>
    <w:p w14:paraId="7DC11483" w14:textId="4C3243F6" w:rsidR="0047092A" w:rsidRPr="0010554A" w:rsidRDefault="0047092A" w:rsidP="0047092A">
      <w:pPr>
        <w:pStyle w:val="rststyle-textbody"/>
        <w:rPr>
          <w:rFonts w:ascii="Times New Roman" w:hAnsi="Times New Roman" w:cs="Times New Roman"/>
          <w:sz w:val="20"/>
          <w:szCs w:val="20"/>
        </w:rPr>
      </w:pPr>
      <w:r w:rsidRPr="0010554A">
        <w:rPr>
          <w:rFonts w:ascii="Times New Roman" w:hAnsi="Times New Roman" w:cs="Times New Roman"/>
          <w:sz w:val="20"/>
          <w:szCs w:val="20"/>
        </w:rPr>
        <w:t>[r5] I do not watch TV shows [EXCLUSIVE ANSWER]</w:t>
      </w:r>
    </w:p>
    <w:p w14:paraId="11AD8A64" w14:textId="2120C379" w:rsidR="00972D9A" w:rsidRPr="0010554A" w:rsidRDefault="00972D9A">
      <w:pPr>
        <w:widowControl/>
        <w:suppressAutoHyphens w:val="0"/>
        <w:rPr>
          <w:rFonts w:ascii="Times New Roman" w:hAnsi="Times New Roman" w:cs="Times New Roman"/>
          <w:b/>
          <w:bCs/>
          <w:sz w:val="20"/>
          <w:szCs w:val="20"/>
        </w:rPr>
      </w:pPr>
    </w:p>
    <w:p w14:paraId="5A73D722" w14:textId="1EF75611" w:rsidR="00D26BDF" w:rsidRPr="0010554A" w:rsidRDefault="00D62564" w:rsidP="00C8522B">
      <w:pPr>
        <w:pStyle w:val="rststyle-heading1"/>
        <w:rPr>
          <w:rFonts w:ascii="Times New Roman" w:hAnsi="Times New Roman"/>
          <w:b w:val="0"/>
          <w:sz w:val="20"/>
        </w:rPr>
      </w:pPr>
      <w:r w:rsidRPr="00DD5112">
        <w:rPr>
          <w:rFonts w:ascii="Times New Roman" w:hAnsi="Times New Roman"/>
          <w:sz w:val="20"/>
        </w:rPr>
        <w:t xml:space="preserve">[Q22] What types of apps do you use frequently (everyday/weekly) on your </w:t>
      </w:r>
      <w:r w:rsidRPr="00DD5112">
        <w:rPr>
          <w:rFonts w:ascii="Times New Roman" w:hAnsi="Times New Roman"/>
          <w:sz w:val="20"/>
          <w:u w:val="single"/>
        </w:rPr>
        <w:t>smartphone</w:t>
      </w:r>
      <w:r w:rsidRPr="00DD5112">
        <w:rPr>
          <w:rFonts w:ascii="Times New Roman" w:hAnsi="Times New Roman"/>
          <w:sz w:val="20"/>
        </w:rPr>
        <w:t>?</w:t>
      </w:r>
      <w:r w:rsidR="00531C67" w:rsidRPr="00DD5112">
        <w:rPr>
          <w:rFonts w:ascii="Times New Roman" w:hAnsi="Times New Roman"/>
          <w:sz w:val="20"/>
        </w:rPr>
        <w:t xml:space="preserve"> </w:t>
      </w:r>
      <w:r w:rsidR="00531C67" w:rsidRPr="00DD5112">
        <w:rPr>
          <w:rFonts w:ascii="Times New Roman" w:hAnsi="Times New Roman"/>
          <w:b w:val="0"/>
          <w:sz w:val="20"/>
        </w:rPr>
        <w:t xml:space="preserve">[Only ask those that have a </w:t>
      </w:r>
      <w:r w:rsidR="00B54479" w:rsidRPr="00DD5112">
        <w:rPr>
          <w:rFonts w:ascii="Times New Roman" w:hAnsi="Times New Roman"/>
          <w:b w:val="0"/>
          <w:sz w:val="20"/>
        </w:rPr>
        <w:t>smartphone in</w:t>
      </w:r>
      <w:r w:rsidR="004B7EFE" w:rsidRPr="00DD5112">
        <w:rPr>
          <w:rFonts w:ascii="Times New Roman" w:hAnsi="Times New Roman" w:cs="Times New Roman"/>
          <w:sz w:val="20"/>
          <w:szCs w:val="20"/>
        </w:rPr>
        <w:t xml:space="preserve"> </w:t>
      </w:r>
      <w:r w:rsidR="004B7EFE" w:rsidRPr="00DD5112">
        <w:rPr>
          <w:rFonts w:ascii="Times New Roman" w:hAnsi="Times New Roman" w:cs="Times New Roman"/>
          <w:b w:val="0"/>
          <w:sz w:val="20"/>
          <w:szCs w:val="20"/>
        </w:rPr>
        <w:t>Q8</w:t>
      </w:r>
      <w:r w:rsidR="00531C67" w:rsidRPr="00DD5112">
        <w:rPr>
          <w:rFonts w:ascii="Times New Roman" w:hAnsi="Times New Roman"/>
          <w:b w:val="0"/>
          <w:sz w:val="20"/>
        </w:rPr>
        <w:t>]</w:t>
      </w:r>
    </w:p>
    <w:p w14:paraId="212C5157" w14:textId="77777777" w:rsidR="004B7EFE" w:rsidRPr="0010554A" w:rsidRDefault="004B7EFE" w:rsidP="004B7EFE">
      <w:pPr>
        <w:pStyle w:val="rststyle-textbody"/>
        <w:rPr>
          <w:rFonts w:ascii="Times New Roman" w:hAnsi="Times New Roman" w:cs="Times New Roman"/>
          <w:sz w:val="20"/>
          <w:szCs w:val="20"/>
        </w:rPr>
      </w:pPr>
      <w:r w:rsidRPr="0010554A">
        <w:rPr>
          <w:rStyle w:val="rststyle-emphasis"/>
          <w:rFonts w:ascii="Times New Roman" w:hAnsi="Times New Roman" w:cs="Times New Roman"/>
          <w:sz w:val="20"/>
          <w:szCs w:val="20"/>
        </w:rPr>
        <w:t>[RANDOMIZE ROWS]</w:t>
      </w:r>
    </w:p>
    <w:p w14:paraId="29112013"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110841E3" w14:textId="77777777" w:rsidR="00E736B5" w:rsidRPr="0010554A" w:rsidRDefault="00E736B5">
      <w:pPr>
        <w:pStyle w:val="rststyle-textbody"/>
        <w:rPr>
          <w:rFonts w:ascii="Times New Roman" w:hAnsi="Times New Roman" w:cs="Times New Roman"/>
          <w:sz w:val="20"/>
          <w:szCs w:val="20"/>
        </w:rPr>
        <w:sectPr w:rsidR="00E736B5" w:rsidRPr="0010554A">
          <w:type w:val="continuous"/>
          <w:pgSz w:w="12240" w:h="15840"/>
          <w:pgMar w:top="1440" w:right="1800" w:bottom="1440" w:left="1800" w:header="720" w:footer="720" w:gutter="0"/>
          <w:cols w:space="720"/>
        </w:sectPr>
      </w:pPr>
    </w:p>
    <w:p w14:paraId="04D451CC" w14:textId="58E375E7" w:rsidR="00D26BDF" w:rsidRPr="006F47C4" w:rsidRDefault="00D62564">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[r1] Photo/video</w:t>
      </w:r>
    </w:p>
    <w:p w14:paraId="6052B8A7" w14:textId="292EF862"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[r2] Banking </w:t>
      </w:r>
    </w:p>
    <w:p w14:paraId="6082CBB0" w14:textId="09FB9CCC" w:rsidR="00D26BDF" w:rsidRPr="006F47C4" w:rsidRDefault="00D62564">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 xml:space="preserve">[r3] Fitness/health </w:t>
      </w:r>
    </w:p>
    <w:p w14:paraId="14CD03CB" w14:textId="14BB05BE"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[r4] Food/drink </w:t>
      </w:r>
    </w:p>
    <w:p w14:paraId="181748F5" w14:textId="65D81660" w:rsidR="00D26BDF" w:rsidRPr="006F47C4" w:rsidRDefault="00D62564">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 xml:space="preserve">[r5] Retail/shopping </w:t>
      </w:r>
    </w:p>
    <w:p w14:paraId="50569A0C" w14:textId="2DDF3E3D"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[r6] Navigation </w:t>
      </w:r>
    </w:p>
    <w:p w14:paraId="25609D4C" w14:textId="68636A12" w:rsidR="00D26BDF" w:rsidRPr="006F47C4" w:rsidRDefault="00D62564">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lastRenderedPageBreak/>
        <w:t xml:space="preserve">[r7] Social networks </w:t>
      </w:r>
    </w:p>
    <w:p w14:paraId="067F2569" w14:textId="354012B5"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[r8] Reading books </w:t>
      </w:r>
    </w:p>
    <w:p w14:paraId="56CAD47B" w14:textId="6E4BFD06"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[r9] Streaming music </w:t>
      </w:r>
    </w:p>
    <w:p w14:paraId="3E465A63" w14:textId="72C216BF" w:rsidR="00D26BDF" w:rsidRPr="006F47C4" w:rsidRDefault="00D62564">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 xml:space="preserve">[r10] Streaming video </w:t>
      </w:r>
    </w:p>
    <w:p w14:paraId="2C064A6E" w14:textId="7407CC69"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[r11] Reviews/guides </w:t>
      </w:r>
    </w:p>
    <w:p w14:paraId="086215DC" w14:textId="525AAA35" w:rsidR="00D26BDF" w:rsidRPr="006F47C4" w:rsidRDefault="00D62564">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 xml:space="preserve">[r12] News consolidator </w:t>
      </w:r>
    </w:p>
    <w:p w14:paraId="35ED5FBB" w14:textId="7B409B53" w:rsidR="00D26BDF" w:rsidRPr="006F47C4" w:rsidRDefault="00D62564">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 xml:space="preserve">[r13] Newspaper/news broadcaster </w:t>
      </w:r>
    </w:p>
    <w:p w14:paraId="6E7E555C" w14:textId="0A1643AC"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[r14] Magazines </w:t>
      </w:r>
    </w:p>
    <w:p w14:paraId="7F9D8EBF" w14:textId="132EDF46" w:rsidR="00D26BDF" w:rsidRPr="006F47C4" w:rsidRDefault="00D62564">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 xml:space="preserve">[r15] Diagnostic/utilities </w:t>
      </w:r>
    </w:p>
    <w:p w14:paraId="5A7A3DFB" w14:textId="71EF3D23"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[r16] QR Reader </w:t>
      </w:r>
    </w:p>
    <w:p w14:paraId="1EA8A51F" w14:textId="3B609116"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[r17] Travel </w:t>
      </w:r>
    </w:p>
    <w:p w14:paraId="46D34F0F" w14:textId="6FBD2EA9"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[r18] Transportation </w:t>
      </w:r>
    </w:p>
    <w:p w14:paraId="338CC027" w14:textId="60B31D53"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[r19] Location </w:t>
      </w:r>
    </w:p>
    <w:p w14:paraId="39B45982" w14:textId="02F7ECC8"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[r20] Language etc.)</w:t>
      </w:r>
    </w:p>
    <w:p w14:paraId="56DA92B0" w14:textId="48F3F715"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[r21] Movie </w:t>
      </w:r>
    </w:p>
    <w:p w14:paraId="1A3A4833" w14:textId="48E9326B"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[r22] Business </w:t>
      </w:r>
    </w:p>
    <w:p w14:paraId="48F09356" w14:textId="761A6971" w:rsidR="00D26BDF" w:rsidRPr="006F47C4" w:rsidRDefault="00D62564">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 xml:space="preserve">[r23] Games </w:t>
      </w:r>
    </w:p>
    <w:p w14:paraId="505116AB" w14:textId="7436BB73"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[r24] Productivity </w:t>
      </w:r>
    </w:p>
    <w:p w14:paraId="51DF8273" w14:textId="1AEF93DA"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[r25] Sports </w:t>
      </w:r>
    </w:p>
    <w:p w14:paraId="069C57F0" w14:textId="6A39DD84" w:rsidR="00D26BDF" w:rsidRPr="006F47C4" w:rsidRDefault="00D62564">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 xml:space="preserve">[r26] Weather </w:t>
      </w:r>
    </w:p>
    <w:p w14:paraId="36E643B7" w14:textId="7893CAD1"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[r27] Browser </w:t>
      </w:r>
    </w:p>
    <w:p w14:paraId="3AC09FCB" w14:textId="58D8A3F1" w:rsidR="001B04C9" w:rsidRPr="006F47C4" w:rsidRDefault="00D62564">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 xml:space="preserve">[r28] VOIP </w:t>
      </w:r>
    </w:p>
    <w:p w14:paraId="0ABF0032" w14:textId="53129242" w:rsidR="007C45F7" w:rsidRPr="0010554A" w:rsidRDefault="000872E8">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[r29] Dating </w:t>
      </w:r>
    </w:p>
    <w:p w14:paraId="5C7742A6" w14:textId="08384657" w:rsidR="007C45F7" w:rsidRPr="006F47C4" w:rsidRDefault="007C45F7">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 xml:space="preserve">[r30] Messaging </w:t>
      </w:r>
    </w:p>
    <w:p w14:paraId="6644B4E4" w14:textId="02095723" w:rsidR="007C45F7" w:rsidRPr="006F47C4" w:rsidRDefault="007C45F7">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 xml:space="preserve">[r31] Mobile payment </w:t>
      </w:r>
    </w:p>
    <w:p w14:paraId="74DC7FD1" w14:textId="02AADBC1" w:rsidR="007C45F7" w:rsidRPr="0010554A" w:rsidRDefault="007C45F7">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[r32] Education </w:t>
      </w:r>
    </w:p>
    <w:p w14:paraId="4A2071D5" w14:textId="47B40866" w:rsidR="00B40F0F" w:rsidRPr="0010554A" w:rsidRDefault="00B40F0F">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[r33] Tickets </w:t>
      </w:r>
    </w:p>
    <w:p w14:paraId="59BBCA6D" w14:textId="5278E50C" w:rsidR="00B40F0F" w:rsidRPr="0010554A" w:rsidRDefault="00B40F0F">
      <w:pPr>
        <w:pStyle w:val="rststyle-textbody"/>
        <w:rPr>
          <w:rFonts w:ascii="Times New Roman" w:hAnsi="Times New Roman" w:cs="Times New Roman"/>
          <w:sz w:val="20"/>
          <w:szCs w:val="20"/>
        </w:rPr>
      </w:pPr>
      <w:r w:rsidRPr="0010554A">
        <w:rPr>
          <w:rFonts w:ascii="Times New Roman" w:hAnsi="Times New Roman" w:cs="Times New Roman"/>
          <w:sz w:val="20"/>
          <w:szCs w:val="20"/>
        </w:rPr>
        <w:t>[r34] Reservations</w:t>
      </w:r>
      <w:r w:rsidRPr="006F47C4">
        <w:rPr>
          <w:rFonts w:ascii="Times New Roman" w:hAnsi="Times New Roman" w:cs="Times New Roman"/>
          <w:color w:val="FF0000"/>
          <w:sz w:val="20"/>
          <w:szCs w:val="20"/>
        </w:rPr>
        <w:t xml:space="preserve"> </w:t>
      </w:r>
    </w:p>
    <w:p w14:paraId="14518D78" w14:textId="77777777" w:rsidR="00B40F0F" w:rsidRPr="0010554A" w:rsidRDefault="00B40F0F">
      <w:pPr>
        <w:pStyle w:val="rststyle-textbody"/>
        <w:rPr>
          <w:rFonts w:ascii="Times New Roman" w:hAnsi="Times New Roman" w:cs="Times New Roman"/>
          <w:sz w:val="20"/>
          <w:szCs w:val="20"/>
        </w:rPr>
        <w:sectPr w:rsidR="00B40F0F" w:rsidRPr="0010554A" w:rsidSect="00E736B5">
          <w:type w:val="continuous"/>
          <w:pgSz w:w="12240" w:h="15840"/>
          <w:pgMar w:top="1440" w:right="1800" w:bottom="1440" w:left="1800" w:header="720" w:footer="720" w:gutter="0"/>
          <w:cols w:num="2" w:space="720"/>
        </w:sectPr>
      </w:pPr>
      <w:r w:rsidRPr="0010554A">
        <w:rPr>
          <w:rFonts w:ascii="Times New Roman" w:hAnsi="Times New Roman" w:cs="Times New Roman"/>
          <w:sz w:val="20"/>
          <w:szCs w:val="20"/>
        </w:rPr>
        <w:t>[r35] Special interest/Hobby apps</w:t>
      </w:r>
    </w:p>
    <w:p w14:paraId="17ACEE37"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w:t>
      </w:r>
      <w:r w:rsidR="004E62F9" w:rsidRPr="0010554A">
        <w:rPr>
          <w:rFonts w:ascii="Times New Roman" w:hAnsi="Times New Roman" w:cs="Times New Roman"/>
          <w:sz w:val="20"/>
          <w:szCs w:val="20"/>
        </w:rPr>
        <w:t>r36</w:t>
      </w:r>
      <w:r w:rsidRPr="0010554A">
        <w:rPr>
          <w:rFonts w:ascii="Times New Roman" w:hAnsi="Times New Roman" w:cs="Times New Roman"/>
          <w:sz w:val="20"/>
          <w:szCs w:val="20"/>
        </w:rPr>
        <w:t>] I do not use any of the above types of apps on a frequent (everyday/weekly) basis.</w:t>
      </w:r>
    </w:p>
    <w:p w14:paraId="603B819B" w14:textId="77777777" w:rsidR="000872E8" w:rsidRPr="0010554A" w:rsidRDefault="000872E8">
      <w:pPr>
        <w:widowControl/>
        <w:suppressAutoHyphens w:val="0"/>
        <w:rPr>
          <w:rFonts w:ascii="Times New Roman" w:hAnsi="Times New Roman" w:cs="Times New Roman"/>
          <w:sz w:val="20"/>
          <w:szCs w:val="20"/>
        </w:rPr>
      </w:pPr>
    </w:p>
    <w:p w14:paraId="38474B31" w14:textId="3649AE93" w:rsidR="00D26BDF" w:rsidRPr="0010554A" w:rsidRDefault="00D62564">
      <w:pPr>
        <w:pStyle w:val="rststyle-heading1"/>
        <w:rPr>
          <w:rStyle w:val="rststyle-emphasis"/>
          <w:rFonts w:ascii="Times New Roman" w:hAnsi="Times New Roman" w:cs="Times New Roman"/>
          <w:b w:val="0"/>
          <w:i w:val="0"/>
          <w:iCs w:val="0"/>
          <w:sz w:val="20"/>
          <w:szCs w:val="20"/>
        </w:rPr>
      </w:pPr>
      <w:r w:rsidRPr="00DD5112">
        <w:rPr>
          <w:rFonts w:ascii="Times New Roman" w:hAnsi="Times New Roman" w:cs="Times New Roman"/>
          <w:sz w:val="20"/>
          <w:szCs w:val="20"/>
        </w:rPr>
        <w:t>[Q26] Which of the following subscriptions does your household purchase?</w:t>
      </w:r>
      <w:r w:rsidR="00811B92" w:rsidRPr="00DD5112">
        <w:rPr>
          <w:rFonts w:ascii="Times New Roman" w:hAnsi="Times New Roman" w:cs="Times New Roman"/>
          <w:sz w:val="20"/>
          <w:szCs w:val="20"/>
        </w:rPr>
        <w:t xml:space="preserve"> </w:t>
      </w:r>
      <w:r w:rsidR="00811B92" w:rsidRPr="00DD5112">
        <w:rPr>
          <w:rFonts w:ascii="Times New Roman" w:hAnsi="Times New Roman" w:cs="Times New Roman"/>
          <w:b w:val="0"/>
          <w:sz w:val="20"/>
          <w:szCs w:val="20"/>
        </w:rPr>
        <w:t>[Subscriptions Master Question]</w:t>
      </w:r>
    </w:p>
    <w:p w14:paraId="221C561E" w14:textId="77777777" w:rsidR="00D26BDF" w:rsidRPr="0010554A" w:rsidRDefault="00D62564">
      <w:pPr>
        <w:pStyle w:val="rststyle-textbody"/>
        <w:rPr>
          <w:rFonts w:ascii="Times New Roman" w:hAnsi="Times New Roman" w:cs="Times New Roman"/>
          <w:sz w:val="20"/>
          <w:szCs w:val="20"/>
        </w:rPr>
      </w:pPr>
      <w:r w:rsidRPr="0010554A">
        <w:rPr>
          <w:rStyle w:val="rststyle-emphasis"/>
          <w:rFonts w:ascii="Times New Roman" w:hAnsi="Times New Roman" w:cs="Times New Roman"/>
          <w:sz w:val="20"/>
          <w:szCs w:val="20"/>
        </w:rPr>
        <w:t>Please select all that apply.</w:t>
      </w:r>
    </w:p>
    <w:p w14:paraId="2DCC8190" w14:textId="77777777" w:rsidR="004B7EFE" w:rsidRPr="0010554A" w:rsidRDefault="004B7EFE" w:rsidP="004B7EFE">
      <w:pPr>
        <w:pStyle w:val="rststyle-textbody"/>
        <w:rPr>
          <w:rFonts w:ascii="Times New Roman" w:hAnsi="Times New Roman" w:cs="Times New Roman"/>
          <w:sz w:val="20"/>
          <w:szCs w:val="20"/>
        </w:rPr>
      </w:pPr>
      <w:r w:rsidRPr="0010554A">
        <w:rPr>
          <w:rStyle w:val="rststyle-emphasis"/>
          <w:rFonts w:ascii="Times New Roman" w:hAnsi="Times New Roman" w:cs="Times New Roman"/>
          <w:sz w:val="20"/>
          <w:szCs w:val="20"/>
        </w:rPr>
        <w:t>[RANDOMIZE ROWS]</w:t>
      </w:r>
    </w:p>
    <w:p w14:paraId="34208308"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5E4FA458" w14:textId="28B0C2A1"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 Pay TV (</w:t>
      </w:r>
      <w:r w:rsidR="00603EC2" w:rsidRPr="0010554A">
        <w:rPr>
          <w:rFonts w:ascii="Times New Roman" w:hAnsi="Times New Roman" w:cs="Times New Roman"/>
          <w:sz w:val="20"/>
          <w:szCs w:val="20"/>
        </w:rPr>
        <w:t xml:space="preserve">traditional </w:t>
      </w:r>
      <w:r w:rsidRPr="0010554A">
        <w:rPr>
          <w:rFonts w:ascii="Times New Roman" w:hAnsi="Times New Roman" w:cs="Times New Roman"/>
          <w:sz w:val="20"/>
          <w:szCs w:val="20"/>
        </w:rPr>
        <w:t>cable and/or satellite</w:t>
      </w:r>
      <w:r w:rsidR="00E13975" w:rsidRPr="0010554A">
        <w:rPr>
          <w:rFonts w:ascii="Times New Roman" w:hAnsi="Times New Roman" w:cs="Times New Roman"/>
          <w:sz w:val="20"/>
          <w:szCs w:val="20"/>
        </w:rPr>
        <w:t xml:space="preserve"> bundle</w:t>
      </w:r>
      <w:r w:rsidRPr="0010554A">
        <w:rPr>
          <w:rFonts w:ascii="Times New Roman" w:hAnsi="Times New Roman" w:cs="Times New Roman"/>
          <w:sz w:val="20"/>
          <w:szCs w:val="20"/>
        </w:rPr>
        <w:t>)</w:t>
      </w:r>
    </w:p>
    <w:p w14:paraId="3060A706"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 Home internet</w:t>
      </w:r>
    </w:p>
    <w:p w14:paraId="06F46FF8"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[r3] Landline telephone</w:t>
      </w:r>
    </w:p>
    <w:p w14:paraId="6A7827F3"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[r4] Mobile voice (smartphone or basic mobile phone calling plan)</w:t>
      </w:r>
    </w:p>
    <w:p w14:paraId="1EA19196"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[r5] Mobile data plan</w:t>
      </w:r>
    </w:p>
    <w:p w14:paraId="375AE815" w14:textId="7C436BF3"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[r6] Streaming video service </w:t>
      </w:r>
    </w:p>
    <w:p w14:paraId="35863722" w14:textId="41914B6E"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[r7] Streaming music service </w:t>
      </w:r>
    </w:p>
    <w:p w14:paraId="78FDF475" w14:textId="7E0798FE"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[r8] Gaming </w:t>
      </w:r>
    </w:p>
    <w:p w14:paraId="419815EE"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[r9] News/Newspaper (print or digital)</w:t>
      </w:r>
    </w:p>
    <w:p w14:paraId="028E14D2"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[r10] Magazine (print or digital)</w:t>
      </w:r>
    </w:p>
    <w:p w14:paraId="1FC16919"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[r11] None of the above</w:t>
      </w:r>
    </w:p>
    <w:p w14:paraId="74FA487F" w14:textId="5B26DD11" w:rsidR="00D26BDF" w:rsidRPr="0010554A" w:rsidRDefault="00D62564" w:rsidP="00AB3F78">
      <w:pPr>
        <w:pStyle w:val="rststyle-textbody"/>
        <w:spacing w:before="240"/>
        <w:rPr>
          <w:rFonts w:ascii="Times New Roman" w:hAnsi="Times New Roman" w:cs="Times New Roman"/>
          <w:b/>
          <w:sz w:val="20"/>
          <w:szCs w:val="20"/>
        </w:rPr>
      </w:pPr>
      <w:r w:rsidRPr="00613269">
        <w:rPr>
          <w:rFonts w:ascii="Times New Roman" w:hAnsi="Times New Roman" w:cs="Times New Roman"/>
          <w:b/>
          <w:sz w:val="20"/>
          <w:szCs w:val="20"/>
        </w:rPr>
        <w:t>[Q36] Of the services you indicated your household purchases, which [totalcount] do you value the most?</w:t>
      </w:r>
    </w:p>
    <w:p w14:paraId="40BC20AE" w14:textId="77777777" w:rsidR="00D26BDF" w:rsidRPr="0010554A" w:rsidRDefault="00D62564">
      <w:pPr>
        <w:pStyle w:val="rststyle-heading1"/>
        <w:rPr>
          <w:rStyle w:val="rststyle-strong"/>
          <w:rFonts w:ascii="Times New Roman" w:hAnsi="Times New Roman" w:cs="Times New Roman"/>
          <w:sz w:val="20"/>
          <w:szCs w:val="20"/>
        </w:rPr>
      </w:pPr>
      <w:r w:rsidRPr="0010554A">
        <w:rPr>
          <w:rFonts w:ascii="Times New Roman" w:hAnsi="Times New Roman" w:cs="Times New Roman"/>
          <w:b w:val="0"/>
          <w:sz w:val="20"/>
          <w:szCs w:val="20"/>
        </w:rPr>
        <w:t xml:space="preserve">Please rank the top [totalcount], with "1" being the most valued. Make your selections by clicking each item in the order you wish to rank. The first item you click will be ranked #1, the next #2, and the next #3. </w:t>
      </w:r>
      <w:r w:rsidRPr="0010554A">
        <w:rPr>
          <w:rFonts w:ascii="Times New Roman" w:hAnsi="Times New Roman" w:cs="Times New Roman"/>
          <w:b w:val="0"/>
          <w:sz w:val="20"/>
          <w:szCs w:val="20"/>
        </w:rPr>
        <w:lastRenderedPageBreak/>
        <w:t>You can also click/drag the items around to change your answers, or re-order.</w:t>
      </w:r>
    </w:p>
    <w:p w14:paraId="0C3E8676" w14:textId="7E1F01E2" w:rsidR="00811B92" w:rsidRPr="0010554A" w:rsidRDefault="00972D9A" w:rsidP="00811B92">
      <w:pPr>
        <w:pStyle w:val="rststyle-textbody"/>
        <w:spacing w:after="0"/>
        <w:rPr>
          <w:rStyle w:val="rststyle-strong"/>
          <w:rFonts w:ascii="Times New Roman" w:hAnsi="Times New Roman" w:cs="Times New Roman"/>
          <w:b w:val="0"/>
          <w:sz w:val="20"/>
          <w:szCs w:val="20"/>
        </w:rPr>
      </w:pPr>
      <w:r w:rsidRPr="0010554A">
        <w:rPr>
          <w:rStyle w:val="rststyle-strong"/>
          <w:rFonts w:ascii="Times New Roman" w:hAnsi="Times New Roman" w:cs="Times New Roman"/>
          <w:b w:val="0"/>
          <w:sz w:val="20"/>
          <w:szCs w:val="20"/>
        </w:rPr>
        <w:t>[</w:t>
      </w:r>
      <w:r w:rsidR="00811B92" w:rsidRPr="0010554A">
        <w:rPr>
          <w:rStyle w:val="rststyle-strong"/>
          <w:rFonts w:ascii="Times New Roman" w:hAnsi="Times New Roman" w:cs="Times New Roman"/>
          <w:b w:val="0"/>
          <w:sz w:val="20"/>
          <w:szCs w:val="20"/>
        </w:rPr>
        <w:t>So</w:t>
      </w:r>
      <w:r w:rsidRPr="0010554A">
        <w:rPr>
          <w:rStyle w:val="rststyle-strong"/>
          <w:rFonts w:ascii="Times New Roman" w:hAnsi="Times New Roman" w:cs="Times New Roman"/>
          <w:b w:val="0"/>
          <w:sz w:val="20"/>
          <w:szCs w:val="20"/>
        </w:rPr>
        <w:t>urce responses from Q26]</w:t>
      </w:r>
    </w:p>
    <w:p w14:paraId="55B908C6" w14:textId="77777777" w:rsidR="00811B92" w:rsidRPr="0010554A" w:rsidRDefault="00811B92" w:rsidP="00811B92">
      <w:pPr>
        <w:pStyle w:val="rststyle-textbody"/>
        <w:rPr>
          <w:rStyle w:val="rststyle-strong"/>
          <w:rFonts w:ascii="Times New Roman" w:hAnsi="Times New Roman" w:cs="Times New Roman"/>
          <w:b w:val="0"/>
          <w:sz w:val="20"/>
          <w:szCs w:val="20"/>
        </w:rPr>
      </w:pPr>
      <w:r w:rsidRPr="0010554A">
        <w:rPr>
          <w:rStyle w:val="rststyle-strong"/>
          <w:rFonts w:ascii="Times New Roman" w:hAnsi="Times New Roman" w:cs="Times New Roman"/>
          <w:b w:val="0"/>
          <w:sz w:val="20"/>
          <w:szCs w:val="20"/>
        </w:rPr>
        <w:t>[Rank whatever is shown if fewer than three choices piped in]</w:t>
      </w:r>
    </w:p>
    <w:p w14:paraId="5D1EA2E0" w14:textId="77777777" w:rsidR="004B7EFE" w:rsidRPr="0010554A" w:rsidRDefault="004B7EFE" w:rsidP="004B7EFE">
      <w:pPr>
        <w:pStyle w:val="rststyle-textbody"/>
        <w:rPr>
          <w:rFonts w:ascii="Times New Roman" w:hAnsi="Times New Roman" w:cs="Times New Roman"/>
          <w:sz w:val="20"/>
          <w:szCs w:val="20"/>
        </w:rPr>
      </w:pPr>
      <w:r w:rsidRPr="0010554A">
        <w:rPr>
          <w:rStyle w:val="rststyle-emphasis"/>
          <w:rFonts w:ascii="Times New Roman" w:hAnsi="Times New Roman" w:cs="Times New Roman"/>
          <w:sz w:val="20"/>
          <w:szCs w:val="20"/>
        </w:rPr>
        <w:t>[RANDOMIZE ROWS]</w:t>
      </w:r>
    </w:p>
    <w:p w14:paraId="36927EB4" w14:textId="77777777" w:rsidR="00D26BDF" w:rsidRPr="0010554A" w:rsidRDefault="00D62564" w:rsidP="00811B92">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08B55CE0" w14:textId="1CFCD8F2" w:rsidR="00E13975" w:rsidRPr="0010554A" w:rsidRDefault="00E13975" w:rsidP="00E13975">
      <w:pPr>
        <w:pStyle w:val="rststyle-textbody"/>
        <w:rPr>
          <w:rFonts w:ascii="Times New Roman" w:hAnsi="Times New Roman" w:cs="Times New Roman"/>
          <w:sz w:val="20"/>
          <w:szCs w:val="20"/>
        </w:rPr>
      </w:pPr>
      <w:r w:rsidRPr="0010554A">
        <w:rPr>
          <w:rFonts w:ascii="Times New Roman" w:hAnsi="Times New Roman" w:cs="Times New Roman"/>
          <w:sz w:val="20"/>
          <w:szCs w:val="20"/>
        </w:rPr>
        <w:t>[r1] Pay TV (traditional cable and/or satellite bundle)</w:t>
      </w:r>
    </w:p>
    <w:p w14:paraId="62FBA8D6" w14:textId="43392B5F" w:rsidR="00D26BDF" w:rsidRPr="0010554A" w:rsidRDefault="002611E6">
      <w:pPr>
        <w:pStyle w:val="rststyle-textbody"/>
        <w:rPr>
          <w:rFonts w:ascii="Times New Roman" w:hAnsi="Times New Roman" w:cs="Times New Roman"/>
          <w:sz w:val="20"/>
          <w:szCs w:val="20"/>
        </w:rPr>
      </w:pPr>
      <w:r w:rsidRPr="0010554A" w:rsidDel="002611E6">
        <w:rPr>
          <w:rFonts w:ascii="Times New Roman" w:hAnsi="Times New Roman" w:cs="Times New Roman"/>
          <w:sz w:val="20"/>
          <w:szCs w:val="20"/>
        </w:rPr>
        <w:t xml:space="preserve"> </w:t>
      </w:r>
      <w:r w:rsidR="00D62564" w:rsidRPr="0010554A">
        <w:rPr>
          <w:rFonts w:ascii="Times New Roman" w:hAnsi="Times New Roman" w:cs="Times New Roman"/>
          <w:sz w:val="20"/>
          <w:szCs w:val="20"/>
        </w:rPr>
        <w:t>[r2] Home internet</w:t>
      </w:r>
    </w:p>
    <w:p w14:paraId="6B891645"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[r3] Landline telephone</w:t>
      </w:r>
    </w:p>
    <w:p w14:paraId="052850ED"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[r4] Mobile voice</w:t>
      </w:r>
    </w:p>
    <w:p w14:paraId="76B55150"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[r5] Mobile data plan</w:t>
      </w:r>
    </w:p>
    <w:p w14:paraId="24FD5344" w14:textId="048546E8"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[r6] Streaming video service </w:t>
      </w:r>
    </w:p>
    <w:p w14:paraId="25700C14" w14:textId="07FDE4DD"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[r7] Streaming music service </w:t>
      </w:r>
    </w:p>
    <w:p w14:paraId="568C33D4" w14:textId="324196B4"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[r8] Gaming </w:t>
      </w:r>
    </w:p>
    <w:p w14:paraId="5BAD40AD"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[r9] News/Newspaper (print or digital)</w:t>
      </w:r>
    </w:p>
    <w:p w14:paraId="209725EF" w14:textId="77777777" w:rsidR="00D26BDF" w:rsidRPr="0010554A" w:rsidRDefault="00D62564">
      <w:pPr>
        <w:pStyle w:val="rststyle-textbody"/>
        <w:rPr>
          <w:rStyle w:val="rststyle-strong"/>
          <w:rFonts w:ascii="Times New Roman" w:hAnsi="Times New Roman" w:cs="Times New Roman"/>
          <w:sz w:val="20"/>
          <w:szCs w:val="20"/>
        </w:rPr>
      </w:pPr>
      <w:r w:rsidRPr="0010554A">
        <w:rPr>
          <w:rFonts w:ascii="Times New Roman" w:hAnsi="Times New Roman" w:cs="Times New Roman"/>
          <w:sz w:val="20"/>
          <w:szCs w:val="20"/>
        </w:rPr>
        <w:t>[r10] Magazine (print or digital)</w:t>
      </w:r>
    </w:p>
    <w:p w14:paraId="619709AE"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Choice:</w:t>
      </w:r>
    </w:p>
    <w:p w14:paraId="7A5B3977"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[ch1] 1</w:t>
      </w:r>
    </w:p>
    <w:p w14:paraId="18B88198"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[ch2] 2</w:t>
      </w:r>
    </w:p>
    <w:p w14:paraId="79506554"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[ch3] 3</w:t>
      </w:r>
    </w:p>
    <w:p w14:paraId="1C4C41CD"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[ch4] Asked/Not ranked</w:t>
      </w:r>
    </w:p>
    <w:p w14:paraId="348519BC" w14:textId="77777777" w:rsidR="00D26BDF" w:rsidRPr="0010554A" w:rsidRDefault="00D26BDF">
      <w:pPr>
        <w:rPr>
          <w:rFonts w:ascii="Times New Roman" w:hAnsi="Times New Roman" w:cs="Times New Roman"/>
          <w:sz w:val="20"/>
          <w:szCs w:val="20"/>
        </w:rPr>
        <w:sectPr w:rsidR="00D26BDF" w:rsidRPr="0010554A">
          <w:type w:val="continuous"/>
          <w:pgSz w:w="12240" w:h="15840"/>
          <w:pgMar w:top="1440" w:right="1800" w:bottom="1440" w:left="1800" w:header="720" w:footer="720" w:gutter="0"/>
          <w:cols w:space="720"/>
        </w:sectPr>
      </w:pPr>
    </w:p>
    <w:p w14:paraId="38605CC7" w14:textId="7A4410AA" w:rsidR="00972D9A" w:rsidRDefault="00972D9A">
      <w:pPr>
        <w:widowControl/>
        <w:suppressAutoHyphens w:val="0"/>
        <w:rPr>
          <w:rFonts w:ascii="Times New Roman" w:hAnsi="Times New Roman" w:cs="Times New Roman"/>
          <w:sz w:val="20"/>
          <w:szCs w:val="20"/>
        </w:rPr>
      </w:pPr>
    </w:p>
    <w:p w14:paraId="4A354FD2" w14:textId="77777777" w:rsidR="00613269" w:rsidRPr="0010554A" w:rsidRDefault="00613269">
      <w:pPr>
        <w:widowControl/>
        <w:suppressAutoHyphens w:val="0"/>
        <w:rPr>
          <w:rFonts w:ascii="Times New Roman" w:hAnsi="Times New Roman" w:cs="Times New Roman"/>
          <w:b/>
          <w:bCs/>
          <w:sz w:val="20"/>
          <w:szCs w:val="20"/>
        </w:rPr>
      </w:pPr>
    </w:p>
    <w:p w14:paraId="206367B8" w14:textId="63D401CD" w:rsidR="00D26BDF" w:rsidRPr="00613269" w:rsidRDefault="00D62564">
      <w:pPr>
        <w:pStyle w:val="rststyle-heading1"/>
        <w:rPr>
          <w:rStyle w:val="rststyle-emphasis"/>
          <w:rFonts w:ascii="Times New Roman" w:hAnsi="Times New Roman" w:cs="Times New Roman"/>
          <w:sz w:val="20"/>
          <w:szCs w:val="20"/>
        </w:rPr>
      </w:pPr>
      <w:r w:rsidRPr="00613269">
        <w:rPr>
          <w:rFonts w:ascii="Times New Roman" w:hAnsi="Times New Roman" w:cs="Times New Roman"/>
          <w:sz w:val="20"/>
          <w:szCs w:val="20"/>
        </w:rPr>
        <w:t>[Q29] You said that you subscribe to home Internet access, how much more would you be willing to pay to receive double your download speed?</w:t>
      </w:r>
      <w:r w:rsidR="00811B92" w:rsidRPr="00613269">
        <w:rPr>
          <w:rFonts w:ascii="Times New Roman" w:hAnsi="Times New Roman" w:cs="Times New Roman"/>
          <w:sz w:val="20"/>
          <w:szCs w:val="20"/>
        </w:rPr>
        <w:t xml:space="preserve"> </w:t>
      </w:r>
      <w:r w:rsidR="00811B92" w:rsidRPr="00613269">
        <w:rPr>
          <w:rFonts w:ascii="Times New Roman" w:hAnsi="Times New Roman" w:cs="Times New Roman"/>
          <w:b w:val="0"/>
          <w:sz w:val="20"/>
          <w:szCs w:val="20"/>
        </w:rPr>
        <w:t>[</w:t>
      </w:r>
      <w:proofErr w:type="gramStart"/>
      <w:r w:rsidR="00811B92" w:rsidRPr="00613269">
        <w:rPr>
          <w:rFonts w:ascii="Times New Roman" w:hAnsi="Times New Roman" w:cs="Times New Roman"/>
          <w:b w:val="0"/>
          <w:sz w:val="20"/>
          <w:szCs w:val="20"/>
        </w:rPr>
        <w:t>only</w:t>
      </w:r>
      <w:proofErr w:type="gramEnd"/>
      <w:r w:rsidR="00811B92" w:rsidRPr="00613269">
        <w:rPr>
          <w:rFonts w:ascii="Times New Roman" w:hAnsi="Times New Roman" w:cs="Times New Roman"/>
          <w:b w:val="0"/>
          <w:sz w:val="20"/>
          <w:szCs w:val="20"/>
        </w:rPr>
        <w:t xml:space="preserve"> ask to those that subscribe to home Internet access</w:t>
      </w:r>
      <w:r w:rsidR="00986B01" w:rsidRPr="00613269">
        <w:rPr>
          <w:rFonts w:ascii="Times New Roman" w:hAnsi="Times New Roman" w:cs="Times New Roman"/>
          <w:b w:val="0"/>
          <w:sz w:val="20"/>
          <w:szCs w:val="20"/>
        </w:rPr>
        <w:t xml:space="preserve"> in Q26</w:t>
      </w:r>
      <w:r w:rsidR="00811B92" w:rsidRPr="00613269">
        <w:rPr>
          <w:rFonts w:ascii="Times New Roman" w:hAnsi="Times New Roman" w:cs="Times New Roman"/>
          <w:b w:val="0"/>
          <w:sz w:val="20"/>
          <w:szCs w:val="20"/>
        </w:rPr>
        <w:t>]</w:t>
      </w:r>
    </w:p>
    <w:p w14:paraId="208EB585" w14:textId="77777777" w:rsidR="00D26BDF" w:rsidRPr="0010554A" w:rsidRDefault="00D62564">
      <w:pPr>
        <w:pStyle w:val="rststyle-textbody"/>
        <w:rPr>
          <w:rFonts w:ascii="Times New Roman" w:hAnsi="Times New Roman" w:cs="Times New Roman"/>
          <w:sz w:val="20"/>
          <w:szCs w:val="20"/>
        </w:rPr>
      </w:pPr>
      <w:r w:rsidRPr="00613269">
        <w:rPr>
          <w:rStyle w:val="rststyle-emphasis"/>
          <w:rFonts w:ascii="Times New Roman" w:hAnsi="Times New Roman" w:cs="Times New Roman"/>
          <w:sz w:val="20"/>
          <w:szCs w:val="20"/>
        </w:rPr>
        <w:t>Please select one.</w:t>
      </w:r>
    </w:p>
    <w:p w14:paraId="1DD66139"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445C7A22"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 I am willing to pay $5 per month on top of what I already pay</w:t>
      </w:r>
    </w:p>
    <w:p w14:paraId="2AC64D8F"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 I am willing to pay $10 per month on top of what I already pay</w:t>
      </w:r>
    </w:p>
    <w:p w14:paraId="149A2D4F"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[r3] I am willing to pay $20 per month on top of what I already pay</w:t>
      </w:r>
    </w:p>
    <w:p w14:paraId="79C8F8AD"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[r4] I am willing to pay $30 or more per month on top of what I already pay</w:t>
      </w:r>
    </w:p>
    <w:p w14:paraId="2DF901E8"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[r5] I am not willing to pay more for faster download speeds as my current speed is sufficient for my needs</w:t>
      </w:r>
    </w:p>
    <w:p w14:paraId="44CADAE7"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[r6] I prefer faster speed but I am unwilling to pay more than I already do</w:t>
      </w:r>
    </w:p>
    <w:p w14:paraId="5C00A3F2" w14:textId="77777777" w:rsidR="00613269" w:rsidRDefault="00613269" w:rsidP="00AB3F78">
      <w:pPr>
        <w:widowControl/>
        <w:suppressAutoHyphens w:val="0"/>
        <w:spacing w:before="240"/>
        <w:rPr>
          <w:rFonts w:ascii="Times New Roman" w:hAnsi="Times New Roman" w:cs="Times New Roman"/>
          <w:b/>
          <w:sz w:val="20"/>
          <w:szCs w:val="20"/>
          <w:highlight w:val="yellow"/>
        </w:rPr>
      </w:pPr>
    </w:p>
    <w:p w14:paraId="25938C98" w14:textId="204040BF" w:rsidR="00D26BDF" w:rsidRPr="0010554A" w:rsidRDefault="00D62564" w:rsidP="00AB3F78">
      <w:pPr>
        <w:widowControl/>
        <w:suppressAutoHyphens w:val="0"/>
        <w:spacing w:before="240"/>
        <w:rPr>
          <w:rFonts w:ascii="Times New Roman" w:hAnsi="Times New Roman" w:cs="Times New Roman"/>
          <w:b/>
          <w:sz w:val="20"/>
          <w:szCs w:val="20"/>
        </w:rPr>
      </w:pPr>
      <w:r w:rsidRPr="00613269">
        <w:rPr>
          <w:rFonts w:ascii="Times New Roman" w:hAnsi="Times New Roman" w:cs="Times New Roman"/>
          <w:b/>
          <w:sz w:val="20"/>
          <w:szCs w:val="20"/>
        </w:rPr>
        <w:t>[Q37] For the following types of entertainment activities, please rank your top three, with "1" being the most preferred.</w:t>
      </w:r>
    </w:p>
    <w:p w14:paraId="28856C33" w14:textId="77777777" w:rsidR="00D26BDF" w:rsidRPr="0010554A" w:rsidRDefault="00D62564">
      <w:pPr>
        <w:pStyle w:val="rststyle-heading1"/>
        <w:rPr>
          <w:rStyle w:val="rststyle-strong"/>
          <w:rFonts w:ascii="Times New Roman" w:hAnsi="Times New Roman" w:cs="Times New Roman"/>
          <w:sz w:val="20"/>
          <w:szCs w:val="20"/>
        </w:rPr>
      </w:pPr>
      <w:r w:rsidRPr="0010554A">
        <w:rPr>
          <w:rFonts w:ascii="Times New Roman" w:hAnsi="Times New Roman" w:cs="Times New Roman"/>
          <w:b w:val="0"/>
          <w:sz w:val="20"/>
          <w:szCs w:val="20"/>
        </w:rPr>
        <w:t xml:space="preserve">Please rank the top three, with “1” being the most preferred. Make your selections by clicking each item in the order you wish to rank. The first item you click will be ranked #1, the next #2, and the next #3. You can </w:t>
      </w:r>
      <w:r w:rsidRPr="0010554A">
        <w:rPr>
          <w:rFonts w:ascii="Times New Roman" w:hAnsi="Times New Roman" w:cs="Times New Roman"/>
          <w:b w:val="0"/>
          <w:sz w:val="20"/>
          <w:szCs w:val="20"/>
        </w:rPr>
        <w:lastRenderedPageBreak/>
        <w:t>also click/drag the items around to change your answers, or re-order.</w:t>
      </w:r>
    </w:p>
    <w:p w14:paraId="4D777A76" w14:textId="77777777" w:rsidR="004B7EFE" w:rsidRPr="0010554A" w:rsidRDefault="004B7EFE" w:rsidP="004B7EFE">
      <w:pPr>
        <w:pStyle w:val="rststyle-textbody"/>
        <w:rPr>
          <w:rFonts w:ascii="Times New Roman" w:hAnsi="Times New Roman" w:cs="Times New Roman"/>
          <w:sz w:val="20"/>
          <w:szCs w:val="20"/>
        </w:rPr>
      </w:pPr>
      <w:r w:rsidRPr="0010554A">
        <w:rPr>
          <w:rStyle w:val="rststyle-emphasis"/>
          <w:rFonts w:ascii="Times New Roman" w:hAnsi="Times New Roman" w:cs="Times New Roman"/>
          <w:sz w:val="20"/>
          <w:szCs w:val="20"/>
        </w:rPr>
        <w:t>[RANDOMIZE ROWS]</w:t>
      </w:r>
    </w:p>
    <w:p w14:paraId="2194B739"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6145BF40"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 Attending live performances (sporting events, concerts, or stage (musical, dramatic, or other))</w:t>
      </w:r>
    </w:p>
    <w:p w14:paraId="4BC6E745"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 Going to the movies</w:t>
      </w:r>
    </w:p>
    <w:p w14:paraId="28A326EC" w14:textId="3EB4EE43"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[r3] Watching television (</w:t>
      </w:r>
      <w:r w:rsidR="005F7C2D" w:rsidRPr="0010554A">
        <w:rPr>
          <w:rFonts w:ascii="Times New Roman" w:hAnsi="Times New Roman" w:cs="Times New Roman"/>
          <w:sz w:val="20"/>
          <w:szCs w:val="20"/>
        </w:rPr>
        <w:t xml:space="preserve">video content </w:t>
      </w:r>
      <w:r w:rsidRPr="0010554A">
        <w:rPr>
          <w:rFonts w:ascii="Times New Roman" w:hAnsi="Times New Roman" w:cs="Times New Roman"/>
          <w:sz w:val="20"/>
          <w:szCs w:val="20"/>
        </w:rPr>
        <w:t>on any device)</w:t>
      </w:r>
    </w:p>
    <w:p w14:paraId="1618F1F2"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[r4] Listening to music (using any device)</w:t>
      </w:r>
    </w:p>
    <w:p w14:paraId="56068BF5"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[r5] Reading books (either physical books or via an e-book reader and/or online)</w:t>
      </w:r>
    </w:p>
    <w:p w14:paraId="543414F0"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[r6] Reading magazines (either printed or online)</w:t>
      </w:r>
    </w:p>
    <w:p w14:paraId="6D141A58"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[r7] Reading newspapers (either printed or online)</w:t>
      </w:r>
    </w:p>
    <w:p w14:paraId="37439609"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[r8] Listening to the radio (any format and/or device)</w:t>
      </w:r>
    </w:p>
    <w:p w14:paraId="36DF98AF"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[r9] Playing video games (handhelds, PC, console, mobile/cellular/smartphone, online)</w:t>
      </w:r>
    </w:p>
    <w:p w14:paraId="3AF13B01" w14:textId="77777777" w:rsidR="00D26BDF" w:rsidRPr="0010554A" w:rsidRDefault="00D62564">
      <w:pPr>
        <w:pStyle w:val="rststyle-textbody"/>
        <w:rPr>
          <w:rStyle w:val="rststyle-strong"/>
          <w:rFonts w:ascii="Times New Roman" w:hAnsi="Times New Roman" w:cs="Times New Roman"/>
          <w:sz w:val="20"/>
          <w:szCs w:val="20"/>
        </w:rPr>
      </w:pPr>
      <w:r w:rsidRPr="0010554A">
        <w:rPr>
          <w:rFonts w:ascii="Times New Roman" w:hAnsi="Times New Roman" w:cs="Times New Roman"/>
          <w:sz w:val="20"/>
          <w:szCs w:val="20"/>
        </w:rPr>
        <w:t>[r10] Using the Internet for social or personal interests</w:t>
      </w:r>
    </w:p>
    <w:p w14:paraId="53716F80"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Choice:</w:t>
      </w:r>
    </w:p>
    <w:p w14:paraId="41CF6F0C"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[ch1] 1</w:t>
      </w:r>
    </w:p>
    <w:p w14:paraId="4DE3E844"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[ch2] 2</w:t>
      </w:r>
    </w:p>
    <w:p w14:paraId="3B52486D"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[ch3] 3</w:t>
      </w:r>
    </w:p>
    <w:p w14:paraId="68C27AD8" w14:textId="77777777" w:rsidR="00613269" w:rsidRDefault="00613269">
      <w:pPr>
        <w:pStyle w:val="rststyle-heading1"/>
        <w:rPr>
          <w:rFonts w:ascii="Times New Roman" w:hAnsi="Times New Roman" w:cs="Times New Roman"/>
          <w:sz w:val="20"/>
          <w:szCs w:val="20"/>
          <w:highlight w:val="yellow"/>
        </w:rPr>
      </w:pPr>
    </w:p>
    <w:p w14:paraId="34A2ACBE" w14:textId="295CD0C9" w:rsidR="00D26BDF" w:rsidRPr="00613269" w:rsidRDefault="00D62564">
      <w:pPr>
        <w:pStyle w:val="rststyle-heading1"/>
        <w:rPr>
          <w:rStyle w:val="rststyle-strong"/>
          <w:rFonts w:ascii="Times New Roman" w:hAnsi="Times New Roman" w:cs="Times New Roman"/>
          <w:sz w:val="20"/>
          <w:szCs w:val="20"/>
        </w:rPr>
      </w:pPr>
      <w:r w:rsidRPr="00613269">
        <w:rPr>
          <w:rFonts w:ascii="Times New Roman" w:hAnsi="Times New Roman" w:cs="Times New Roman"/>
          <w:sz w:val="20"/>
          <w:szCs w:val="20"/>
        </w:rPr>
        <w:t>[QNEW19] Thinking about how you watch movies, how frequently do you do each of the following?</w:t>
      </w:r>
    </w:p>
    <w:p w14:paraId="71213D14" w14:textId="77777777" w:rsidR="004B7EFE" w:rsidRPr="0010554A" w:rsidRDefault="004B7EFE" w:rsidP="004B7EFE">
      <w:pPr>
        <w:pStyle w:val="rststyle-textbody"/>
        <w:rPr>
          <w:rFonts w:ascii="Times New Roman" w:hAnsi="Times New Roman" w:cs="Times New Roman"/>
          <w:sz w:val="20"/>
          <w:szCs w:val="20"/>
        </w:rPr>
      </w:pPr>
      <w:r w:rsidRPr="00613269">
        <w:rPr>
          <w:rStyle w:val="rststyle-emphasis"/>
          <w:rFonts w:ascii="Times New Roman" w:hAnsi="Times New Roman" w:cs="Times New Roman"/>
          <w:sz w:val="20"/>
          <w:szCs w:val="20"/>
        </w:rPr>
        <w:t>[RANDOMIZE ROWS]</w:t>
      </w:r>
    </w:p>
    <w:p w14:paraId="5FC9D322"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Column:</w:t>
      </w:r>
    </w:p>
    <w:p w14:paraId="5CB59E96"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[c1] Frequently (every day/weekly)</w:t>
      </w:r>
    </w:p>
    <w:p w14:paraId="3E91B529"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[c2] Occasionally (monthly)</w:t>
      </w:r>
    </w:p>
    <w:p w14:paraId="76DFC979"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[c3] Rarely (one to three times a year)</w:t>
      </w:r>
    </w:p>
    <w:p w14:paraId="02411029" w14:textId="77777777" w:rsidR="00D26BDF" w:rsidRPr="0010554A" w:rsidRDefault="00D62564">
      <w:pPr>
        <w:pStyle w:val="rststyle-textbody"/>
        <w:rPr>
          <w:rStyle w:val="rststyle-strong"/>
          <w:rFonts w:ascii="Times New Roman" w:hAnsi="Times New Roman" w:cs="Times New Roman"/>
          <w:sz w:val="20"/>
          <w:szCs w:val="20"/>
        </w:rPr>
      </w:pPr>
      <w:r w:rsidRPr="0010554A">
        <w:rPr>
          <w:rFonts w:ascii="Times New Roman" w:hAnsi="Times New Roman" w:cs="Times New Roman"/>
          <w:sz w:val="20"/>
          <w:szCs w:val="20"/>
        </w:rPr>
        <w:t>[c4] Never</w:t>
      </w:r>
    </w:p>
    <w:p w14:paraId="1515A946"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7B0B94A1"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 Rent a physical DVD/Blu-ray</w:t>
      </w:r>
    </w:p>
    <w:p w14:paraId="0651F029"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 Purchase a physical DVD/Blu-ray</w:t>
      </w:r>
    </w:p>
    <w:p w14:paraId="1076F830" w14:textId="193F3582" w:rsidR="00D26BDF" w:rsidRPr="00BF1F3D" w:rsidRDefault="00D62564">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 xml:space="preserve">[r3] Purchase digital video entertainment to download onto your device via online service </w:t>
      </w:r>
    </w:p>
    <w:p w14:paraId="3F1C121E" w14:textId="28F485F5" w:rsidR="00D26BDF" w:rsidRPr="00BF1F3D" w:rsidRDefault="00D62564">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[r4] Rent digital video entertainment where a digital file is downloaded to your</w:t>
      </w:r>
      <w:r w:rsidRPr="00915963">
        <w:rPr>
          <w:rFonts w:ascii="Times New Roman" w:hAnsi="Times New Roman" w:cs="Times New Roman"/>
          <w:sz w:val="20"/>
          <w:szCs w:val="20"/>
        </w:rPr>
        <w:t xml:space="preserve"> device </w:t>
      </w:r>
    </w:p>
    <w:p w14:paraId="32EFEA15" w14:textId="6F1D1656"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[r5] Watch digital video entertainment via an online streaming service </w:t>
      </w:r>
    </w:p>
    <w:p w14:paraId="018AA58F" w14:textId="07EFA9C8" w:rsidR="00D26BDF" w:rsidRDefault="00D62564" w:rsidP="006E3AD0">
      <w:pPr>
        <w:pStyle w:val="rststyle-textbody"/>
        <w:rPr>
          <w:rFonts w:ascii="Times New Roman" w:hAnsi="Times New Roman" w:cs="Times New Roman"/>
          <w:sz w:val="20"/>
          <w:szCs w:val="20"/>
        </w:rPr>
      </w:pPr>
      <w:r w:rsidRPr="0010554A">
        <w:rPr>
          <w:rFonts w:ascii="Times New Roman" w:hAnsi="Times New Roman" w:cs="Times New Roman"/>
          <w:sz w:val="20"/>
          <w:szCs w:val="20"/>
        </w:rPr>
        <w:t>[r6] Purchase/rent a video via your television service provider's On-Demand or Pay-Per-View service (i.e., via a set-top-box)</w:t>
      </w:r>
    </w:p>
    <w:p w14:paraId="1051140F" w14:textId="117B31FC" w:rsidR="00613269" w:rsidRDefault="00613269" w:rsidP="006E3AD0">
      <w:pPr>
        <w:pStyle w:val="rststyle-textbody"/>
        <w:rPr>
          <w:rFonts w:ascii="Times New Roman" w:hAnsi="Times New Roman" w:cs="Times New Roman"/>
          <w:sz w:val="20"/>
          <w:szCs w:val="20"/>
        </w:rPr>
      </w:pPr>
    </w:p>
    <w:p w14:paraId="3E393C4E" w14:textId="77777777" w:rsidR="00613269" w:rsidRPr="0010554A" w:rsidRDefault="00613269" w:rsidP="006E3AD0">
      <w:pPr>
        <w:pStyle w:val="rststyle-textbody"/>
        <w:rPr>
          <w:rFonts w:ascii="Times New Roman" w:hAnsi="Times New Roman" w:cs="Times New Roman"/>
          <w:sz w:val="20"/>
          <w:szCs w:val="20"/>
        </w:rPr>
        <w:sectPr w:rsidR="00613269" w:rsidRPr="0010554A">
          <w:type w:val="continuous"/>
          <w:pgSz w:w="12240" w:h="15840"/>
          <w:pgMar w:top="1440" w:right="1800" w:bottom="1440" w:left="1800" w:header="720" w:footer="720" w:gutter="0"/>
          <w:cols w:space="720"/>
        </w:sectPr>
      </w:pPr>
    </w:p>
    <w:p w14:paraId="3EFE052A" w14:textId="77777777" w:rsidR="00D26BDF" w:rsidRPr="0010554A" w:rsidRDefault="00D62564">
      <w:pPr>
        <w:pStyle w:val="rststyle-heading1"/>
        <w:rPr>
          <w:rStyle w:val="rststyle-strong"/>
          <w:rFonts w:ascii="Times New Roman" w:hAnsi="Times New Roman" w:cs="Times New Roman"/>
          <w:sz w:val="20"/>
          <w:szCs w:val="20"/>
        </w:rPr>
      </w:pPr>
      <w:r w:rsidRPr="00613269">
        <w:rPr>
          <w:rFonts w:ascii="Times New Roman" w:hAnsi="Times New Roman" w:cs="Times New Roman"/>
          <w:sz w:val="20"/>
          <w:szCs w:val="20"/>
        </w:rPr>
        <w:t>[QNEW20] Thinking about how you watch television programming, how frequently do you do each of the following?</w:t>
      </w:r>
    </w:p>
    <w:p w14:paraId="23312C84" w14:textId="77777777" w:rsidR="004B7EFE" w:rsidRPr="0010554A" w:rsidRDefault="004B7EFE" w:rsidP="004B7EFE">
      <w:pPr>
        <w:pStyle w:val="rststyle-textbody"/>
        <w:rPr>
          <w:rFonts w:ascii="Times New Roman" w:hAnsi="Times New Roman" w:cs="Times New Roman"/>
          <w:sz w:val="20"/>
          <w:szCs w:val="20"/>
        </w:rPr>
      </w:pPr>
      <w:r w:rsidRPr="0010554A">
        <w:rPr>
          <w:rStyle w:val="rststyle-emphasis"/>
          <w:rFonts w:ascii="Times New Roman" w:hAnsi="Times New Roman" w:cs="Times New Roman"/>
          <w:sz w:val="20"/>
          <w:szCs w:val="20"/>
        </w:rPr>
        <w:t>[RANDOMIZE ROWS]</w:t>
      </w:r>
    </w:p>
    <w:p w14:paraId="3218E82A"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lastRenderedPageBreak/>
        <w:t>Column:</w:t>
      </w:r>
    </w:p>
    <w:p w14:paraId="008F5247"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[c1] Frequently (every day/weekly)</w:t>
      </w:r>
    </w:p>
    <w:p w14:paraId="1554180E"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[c2] Occasionally (monthly)</w:t>
      </w:r>
    </w:p>
    <w:p w14:paraId="562B95A5"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[c3] Rarely (one to three times a year)</w:t>
      </w:r>
    </w:p>
    <w:p w14:paraId="6118C7FF" w14:textId="77777777" w:rsidR="00D26BDF" w:rsidRPr="0010554A" w:rsidRDefault="00D62564">
      <w:pPr>
        <w:pStyle w:val="rststyle-textbody"/>
        <w:rPr>
          <w:rStyle w:val="rststyle-strong"/>
          <w:rFonts w:ascii="Times New Roman" w:hAnsi="Times New Roman" w:cs="Times New Roman"/>
          <w:sz w:val="20"/>
          <w:szCs w:val="20"/>
        </w:rPr>
      </w:pPr>
      <w:r w:rsidRPr="0010554A">
        <w:rPr>
          <w:rFonts w:ascii="Times New Roman" w:hAnsi="Times New Roman" w:cs="Times New Roman"/>
          <w:sz w:val="20"/>
          <w:szCs w:val="20"/>
        </w:rPr>
        <w:t>[c4] Never</w:t>
      </w:r>
    </w:p>
    <w:p w14:paraId="0EBD7D1F"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1675CEED"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 Rent a physical DVD/Blu-ray</w:t>
      </w:r>
    </w:p>
    <w:p w14:paraId="40902A92"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 Purchase a physical DVD/Blu-ray</w:t>
      </w:r>
    </w:p>
    <w:p w14:paraId="75BE0006" w14:textId="49EEC93E" w:rsidR="00D26BDF" w:rsidRPr="00BF1F3D" w:rsidRDefault="00D62564">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 xml:space="preserve">[r3] Purchase digital video entertainment to download onto your device via online service </w:t>
      </w:r>
    </w:p>
    <w:p w14:paraId="1513CFFB" w14:textId="68AB2DDB" w:rsidR="00D26BDF" w:rsidRPr="00BF1F3D" w:rsidRDefault="00D62564">
      <w:pPr>
        <w:pStyle w:val="rststyle-textbody"/>
        <w:rPr>
          <w:rFonts w:ascii="Times New Roman" w:hAnsi="Times New Roman" w:cs="Times New Roman"/>
          <w:color w:val="FF0000"/>
          <w:sz w:val="20"/>
          <w:szCs w:val="20"/>
        </w:rPr>
      </w:pPr>
      <w:r w:rsidRPr="0010554A">
        <w:rPr>
          <w:rFonts w:ascii="Times New Roman" w:hAnsi="Times New Roman" w:cs="Times New Roman"/>
          <w:sz w:val="20"/>
          <w:szCs w:val="20"/>
        </w:rPr>
        <w:t xml:space="preserve">[r4] Watch digital video entertainment via an online streaming service </w:t>
      </w:r>
    </w:p>
    <w:p w14:paraId="341E95F1" w14:textId="77777777" w:rsidR="001B7E1A" w:rsidRPr="0010554A" w:rsidRDefault="00D62564" w:rsidP="00750447">
      <w:pPr>
        <w:pStyle w:val="rststyle-textbody"/>
      </w:pPr>
      <w:r w:rsidRPr="0010554A">
        <w:rPr>
          <w:rFonts w:ascii="Times New Roman" w:hAnsi="Times New Roman" w:cs="Times New Roman"/>
          <w:sz w:val="20"/>
          <w:szCs w:val="20"/>
        </w:rPr>
        <w:t>[r5] Purchase/rent a video via your television service provider's On-Demand or Pay-Per-View service (i.e., via a set-top-box)</w:t>
      </w:r>
    </w:p>
    <w:p w14:paraId="77266957" w14:textId="77777777" w:rsidR="00613269" w:rsidRDefault="00613269">
      <w:pPr>
        <w:pStyle w:val="rststyle-heading1"/>
        <w:rPr>
          <w:rFonts w:ascii="Times New Roman" w:hAnsi="Times New Roman" w:cs="Times New Roman"/>
          <w:sz w:val="20"/>
          <w:szCs w:val="20"/>
          <w:highlight w:val="yellow"/>
        </w:rPr>
      </w:pPr>
    </w:p>
    <w:p w14:paraId="321F502A" w14:textId="47A3EF76" w:rsidR="00D26BDF" w:rsidRPr="0010554A" w:rsidRDefault="00D62564">
      <w:pPr>
        <w:pStyle w:val="rststyle-heading1"/>
        <w:rPr>
          <w:rStyle w:val="rststyle-strong"/>
          <w:rFonts w:ascii="Times New Roman" w:hAnsi="Times New Roman" w:cs="Times New Roman"/>
          <w:sz w:val="20"/>
          <w:szCs w:val="20"/>
        </w:rPr>
      </w:pPr>
      <w:r w:rsidRPr="00613269">
        <w:rPr>
          <w:rFonts w:ascii="Times New Roman" w:hAnsi="Times New Roman" w:cs="Times New Roman"/>
          <w:sz w:val="20"/>
          <w:szCs w:val="20"/>
        </w:rPr>
        <w:t>[QNEW24] Do you ever "binge-watch" television shows, meaning watching three or more episodes of a TV series in one sitting?</w:t>
      </w:r>
    </w:p>
    <w:p w14:paraId="76531C5E"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6D743C6E"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 Yes</w:t>
      </w:r>
    </w:p>
    <w:p w14:paraId="1F3F3296" w14:textId="17A428E4" w:rsidR="00D26BDF"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 No</w:t>
      </w:r>
    </w:p>
    <w:p w14:paraId="0FC17717" w14:textId="77777777" w:rsidR="00613269" w:rsidRPr="0010554A" w:rsidRDefault="00613269">
      <w:pPr>
        <w:pStyle w:val="rststyle-textbody"/>
        <w:rPr>
          <w:rFonts w:ascii="Times New Roman" w:hAnsi="Times New Roman" w:cs="Times New Roman"/>
          <w:sz w:val="20"/>
          <w:szCs w:val="20"/>
        </w:rPr>
      </w:pPr>
    </w:p>
    <w:p w14:paraId="4301EED6" w14:textId="67A58155" w:rsidR="00D26BDF" w:rsidRPr="00613269" w:rsidRDefault="00D62564" w:rsidP="00AB3F78">
      <w:pPr>
        <w:widowControl/>
        <w:suppressAutoHyphens w:val="0"/>
        <w:spacing w:before="240"/>
        <w:rPr>
          <w:b/>
          <w:bCs/>
        </w:rPr>
      </w:pPr>
      <w:r w:rsidRPr="00613269">
        <w:rPr>
          <w:rFonts w:ascii="Times New Roman" w:hAnsi="Times New Roman" w:cs="Times New Roman"/>
          <w:b/>
          <w:bCs/>
          <w:sz w:val="20"/>
          <w:szCs w:val="20"/>
        </w:rPr>
        <w:t xml:space="preserve">[QNEW28] How frequently do you use a friend or family member's (someone not living in your household) subscription login </w:t>
      </w:r>
      <w:proofErr w:type="gramStart"/>
      <w:r w:rsidRPr="00613269">
        <w:rPr>
          <w:rFonts w:ascii="Times New Roman" w:hAnsi="Times New Roman" w:cs="Times New Roman"/>
          <w:b/>
          <w:bCs/>
          <w:sz w:val="20"/>
          <w:szCs w:val="20"/>
        </w:rPr>
        <w:t>information.</w:t>
      </w:r>
      <w:proofErr w:type="gramEnd"/>
      <w:r w:rsidRPr="00613269">
        <w:rPr>
          <w:rFonts w:ascii="Times New Roman" w:hAnsi="Times New Roman" w:cs="Times New Roman"/>
          <w:b/>
          <w:bCs/>
          <w:sz w:val="20"/>
          <w:szCs w:val="20"/>
        </w:rPr>
        <w:t xml:space="preserve"> to watch digital content?</w:t>
      </w:r>
    </w:p>
    <w:p w14:paraId="3C344F00" w14:textId="77777777" w:rsidR="00D26BDF" w:rsidRPr="0010554A" w:rsidRDefault="00D62564">
      <w:pPr>
        <w:pStyle w:val="rststyle-textbody"/>
        <w:rPr>
          <w:rFonts w:ascii="Times New Roman" w:hAnsi="Times New Roman" w:cs="Times New Roman"/>
          <w:sz w:val="20"/>
          <w:szCs w:val="20"/>
        </w:rPr>
      </w:pPr>
      <w:r w:rsidRPr="00613269">
        <w:rPr>
          <w:rStyle w:val="rststyle-emphasis"/>
          <w:rFonts w:ascii="Times New Roman" w:hAnsi="Times New Roman" w:cs="Times New Roman"/>
          <w:sz w:val="20"/>
          <w:szCs w:val="20"/>
        </w:rPr>
        <w:t>Choose only one.</w:t>
      </w:r>
    </w:p>
    <w:p w14:paraId="3DC782E0"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29F496FB"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 Frequently (every day/weekly)</w:t>
      </w:r>
    </w:p>
    <w:p w14:paraId="2750D93A"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 Occasionally (monthly)</w:t>
      </w:r>
    </w:p>
    <w:p w14:paraId="63AA48D4"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[r3] Rarely (one to three times a year)</w:t>
      </w:r>
    </w:p>
    <w:p w14:paraId="16B8E727"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[r4] Never</w:t>
      </w:r>
    </w:p>
    <w:p w14:paraId="03059533" w14:textId="77777777" w:rsidR="00A72089" w:rsidRPr="0010554A" w:rsidRDefault="00A72089">
      <w:pPr>
        <w:widowControl/>
        <w:suppressAutoHyphens w:val="0"/>
        <w:rPr>
          <w:rFonts w:ascii="Times New Roman" w:hAnsi="Times New Roman" w:cs="Times New Roman"/>
          <w:b/>
          <w:bCs/>
          <w:sz w:val="20"/>
          <w:szCs w:val="20"/>
        </w:rPr>
      </w:pPr>
      <w:r w:rsidRPr="0010554A">
        <w:rPr>
          <w:rFonts w:ascii="Times New Roman" w:hAnsi="Times New Roman" w:cs="Times New Roman"/>
          <w:sz w:val="20"/>
          <w:szCs w:val="20"/>
        </w:rPr>
        <w:br w:type="page"/>
      </w:r>
    </w:p>
    <w:p w14:paraId="1C5D141A" w14:textId="1DB62955" w:rsidR="00D26BDF" w:rsidRPr="00613269" w:rsidRDefault="00D62564">
      <w:pPr>
        <w:pStyle w:val="rststyle-heading1"/>
        <w:rPr>
          <w:rStyle w:val="rststyle-strong"/>
          <w:rFonts w:ascii="Times New Roman" w:hAnsi="Times New Roman" w:cs="Times New Roman"/>
          <w:sz w:val="20"/>
          <w:szCs w:val="20"/>
        </w:rPr>
      </w:pPr>
      <w:r w:rsidRPr="00613269">
        <w:rPr>
          <w:rFonts w:ascii="Times New Roman" w:hAnsi="Times New Roman" w:cs="Times New Roman"/>
          <w:sz w:val="20"/>
          <w:szCs w:val="20"/>
        </w:rPr>
        <w:lastRenderedPageBreak/>
        <w:t>[Q73] Which are things you typically do while watching your home television system?</w:t>
      </w:r>
    </w:p>
    <w:p w14:paraId="7E89FED9" w14:textId="77777777" w:rsidR="004B7EFE" w:rsidRPr="0010554A" w:rsidRDefault="004B7EFE" w:rsidP="004B7EFE">
      <w:pPr>
        <w:pStyle w:val="rststyle-textbody"/>
        <w:rPr>
          <w:rFonts w:ascii="Times New Roman" w:hAnsi="Times New Roman" w:cs="Times New Roman"/>
          <w:sz w:val="20"/>
          <w:szCs w:val="20"/>
        </w:rPr>
      </w:pPr>
      <w:r w:rsidRPr="00613269">
        <w:rPr>
          <w:rStyle w:val="rststyle-emphasis"/>
          <w:rFonts w:ascii="Times New Roman" w:hAnsi="Times New Roman" w:cs="Times New Roman"/>
          <w:sz w:val="20"/>
          <w:szCs w:val="20"/>
        </w:rPr>
        <w:t>[RANDOMIZE ROWS]</w:t>
      </w:r>
    </w:p>
    <w:p w14:paraId="39D8E8E9"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Column:</w:t>
      </w:r>
    </w:p>
    <w:p w14:paraId="516C06B7"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[c1] Always (close to 100% of the time)</w:t>
      </w:r>
    </w:p>
    <w:p w14:paraId="384A6CAD"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[c2] Almost always (greater than 75% of the time)</w:t>
      </w:r>
    </w:p>
    <w:p w14:paraId="1A380CA8"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[c3] Frequently (between 50% and 75% of the time)</w:t>
      </w:r>
    </w:p>
    <w:p w14:paraId="734A3A68"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[c4] Rarely (10%-50% of the time)</w:t>
      </w:r>
    </w:p>
    <w:p w14:paraId="01AF9C86" w14:textId="77777777" w:rsidR="00D26BDF" w:rsidRPr="0010554A" w:rsidRDefault="00D62564">
      <w:pPr>
        <w:pStyle w:val="rststyle-textbody"/>
        <w:rPr>
          <w:rStyle w:val="rststyle-strong"/>
          <w:rFonts w:ascii="Times New Roman" w:hAnsi="Times New Roman" w:cs="Times New Roman"/>
          <w:sz w:val="20"/>
          <w:szCs w:val="20"/>
        </w:rPr>
      </w:pPr>
      <w:r w:rsidRPr="0010554A">
        <w:rPr>
          <w:rFonts w:ascii="Times New Roman" w:hAnsi="Times New Roman" w:cs="Times New Roman"/>
          <w:sz w:val="20"/>
          <w:szCs w:val="20"/>
        </w:rPr>
        <w:t>[c5] Almost never</w:t>
      </w:r>
    </w:p>
    <w:p w14:paraId="49147428"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30B8F435"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 Read for work and/or school</w:t>
      </w:r>
    </w:p>
    <w:p w14:paraId="427D5F49"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[r3] Read for pleasure</w:t>
      </w:r>
    </w:p>
    <w:p w14:paraId="5EBD38AD"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[r4] Browse and surf the Web</w:t>
      </w:r>
    </w:p>
    <w:p w14:paraId="1C3437CA" w14:textId="535F7E95"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[r5] Microblogging </w:t>
      </w:r>
    </w:p>
    <w:p w14:paraId="1A4D0C4A"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[r6] Read email</w:t>
      </w:r>
    </w:p>
    <w:p w14:paraId="18DD2670"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[r7] Write email</w:t>
      </w:r>
    </w:p>
    <w:p w14:paraId="771848F6"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[r8] Text message</w:t>
      </w:r>
    </w:p>
    <w:p w14:paraId="79B400FF"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[r9] Use a social network</w:t>
      </w:r>
    </w:p>
    <w:p w14:paraId="09972BC1"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[r10] Talk on the phone</w:t>
      </w:r>
    </w:p>
    <w:p w14:paraId="07763AFF"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[r11] Browse for products and services online</w:t>
      </w:r>
    </w:p>
    <w:p w14:paraId="5DC1FEBC"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[r12] Purchase products and services online</w:t>
      </w:r>
    </w:p>
    <w:p w14:paraId="23F47627" w14:textId="62D04389" w:rsidR="00EA699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[r13] Play video games</w:t>
      </w:r>
    </w:p>
    <w:p w14:paraId="74657661" w14:textId="5E50A1D6" w:rsidR="00EA699F" w:rsidRPr="0010554A" w:rsidRDefault="00EA699F">
      <w:pPr>
        <w:pStyle w:val="rststyle-textbody"/>
        <w:rPr>
          <w:rFonts w:ascii="Times New Roman" w:hAnsi="Times New Roman" w:cs="Times New Roman"/>
          <w:sz w:val="20"/>
          <w:szCs w:val="20"/>
        </w:rPr>
      </w:pPr>
      <w:r w:rsidRPr="0010554A">
        <w:rPr>
          <w:rFonts w:ascii="Times New Roman" w:hAnsi="Times New Roman" w:cs="Times New Roman"/>
          <w:sz w:val="20"/>
          <w:szCs w:val="20"/>
        </w:rPr>
        <w:t>[rNew1] Exercise</w:t>
      </w:r>
    </w:p>
    <w:p w14:paraId="48BD5F0E" w14:textId="77777777" w:rsidR="00EB6DFE" w:rsidRPr="0010554A" w:rsidRDefault="00EB6DFE" w:rsidP="00C8522B">
      <w:pPr>
        <w:pStyle w:val="rststyle-textbody"/>
        <w:sectPr w:rsidR="00EB6DFE" w:rsidRPr="0010554A">
          <w:type w:val="continuous"/>
          <w:pgSz w:w="12240" w:h="15840"/>
          <w:pgMar w:top="1440" w:right="1800" w:bottom="1440" w:left="1800" w:header="720" w:footer="720" w:gutter="0"/>
          <w:cols w:space="720"/>
        </w:sectPr>
      </w:pPr>
    </w:p>
    <w:p w14:paraId="5343C743" w14:textId="77777777" w:rsidR="00DF2338" w:rsidRPr="0010554A" w:rsidRDefault="00DF2338" w:rsidP="00750447">
      <w:pPr>
        <w:widowControl/>
        <w:suppressAutoHyphens w:val="0"/>
        <w:rPr>
          <w:rFonts w:ascii="Times New Roman" w:hAnsi="Times New Roman" w:cs="Times New Roman"/>
          <w:sz w:val="20"/>
          <w:szCs w:val="20"/>
        </w:rPr>
      </w:pPr>
    </w:p>
    <w:p w14:paraId="33C6953D" w14:textId="261A3DFE" w:rsidR="00A72089" w:rsidRPr="0010554A" w:rsidRDefault="00A72089">
      <w:pPr>
        <w:widowControl/>
        <w:suppressAutoHyphens w:val="0"/>
        <w:rPr>
          <w:rFonts w:ascii="Times New Roman" w:hAnsi="Times New Roman" w:cs="Times New Roman"/>
          <w:b/>
          <w:bCs/>
          <w:sz w:val="20"/>
          <w:szCs w:val="20"/>
        </w:rPr>
      </w:pPr>
    </w:p>
    <w:p w14:paraId="538E1695" w14:textId="5628E5A4" w:rsidR="00D26BDF" w:rsidRPr="00613269" w:rsidRDefault="00D62564">
      <w:pPr>
        <w:pStyle w:val="rststyle-heading1"/>
        <w:rPr>
          <w:rStyle w:val="rststyle-emphasis"/>
          <w:rFonts w:ascii="Times New Roman" w:hAnsi="Times New Roman" w:cs="Times New Roman"/>
          <w:sz w:val="20"/>
          <w:szCs w:val="20"/>
        </w:rPr>
      </w:pPr>
      <w:r w:rsidRPr="00613269">
        <w:rPr>
          <w:rFonts w:ascii="Times New Roman" w:hAnsi="Times New Roman" w:cs="Times New Roman"/>
          <w:sz w:val="20"/>
          <w:szCs w:val="20"/>
        </w:rPr>
        <w:t>[Q39] Using the scale below, please indicate how much you agree or disagree with the following statements. If the question does not apply to you, choose "N/A."</w:t>
      </w:r>
    </w:p>
    <w:p w14:paraId="0D0531D1" w14:textId="7236E3FB" w:rsidR="00D26BDF" w:rsidRPr="0010554A" w:rsidRDefault="00D62564">
      <w:pPr>
        <w:pStyle w:val="rststyle-textbody"/>
        <w:rPr>
          <w:rFonts w:ascii="Times New Roman" w:hAnsi="Times New Roman" w:cs="Times New Roman"/>
          <w:i/>
          <w:iCs/>
          <w:sz w:val="20"/>
          <w:szCs w:val="20"/>
        </w:rPr>
      </w:pPr>
      <w:r w:rsidRPr="00613269">
        <w:rPr>
          <w:rStyle w:val="rststyle-emphasis"/>
          <w:rFonts w:ascii="Times New Roman" w:hAnsi="Times New Roman" w:cs="Times New Roman"/>
          <w:sz w:val="20"/>
          <w:szCs w:val="20"/>
        </w:rPr>
        <w:t>Please select one answer for each statement.</w:t>
      </w:r>
    </w:p>
    <w:p w14:paraId="3CC5BA41" w14:textId="77777777" w:rsidR="004B7EFE" w:rsidRPr="0010554A" w:rsidRDefault="004B7EFE" w:rsidP="004B7EFE">
      <w:pPr>
        <w:pStyle w:val="rststyle-textbody"/>
        <w:rPr>
          <w:rFonts w:ascii="Times New Roman" w:hAnsi="Times New Roman" w:cs="Times New Roman"/>
          <w:sz w:val="20"/>
          <w:szCs w:val="20"/>
        </w:rPr>
      </w:pPr>
      <w:r w:rsidRPr="0010554A">
        <w:rPr>
          <w:rStyle w:val="rststyle-emphasis"/>
          <w:rFonts w:ascii="Times New Roman" w:hAnsi="Times New Roman" w:cs="Times New Roman"/>
          <w:sz w:val="20"/>
          <w:szCs w:val="20"/>
        </w:rPr>
        <w:t>[RANDOMIZE ROWS]</w:t>
      </w:r>
    </w:p>
    <w:p w14:paraId="1B54D0AE"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Column:</w:t>
      </w:r>
    </w:p>
    <w:p w14:paraId="1FD66E11"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[c5] Agree strongly</w:t>
      </w:r>
    </w:p>
    <w:p w14:paraId="00494744"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[c4] Agree somewhat</w:t>
      </w:r>
    </w:p>
    <w:p w14:paraId="163F9AF3"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[c3] Disagree somewhat</w:t>
      </w:r>
    </w:p>
    <w:p w14:paraId="21282C4E"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[c2] Disagree strongly</w:t>
      </w:r>
    </w:p>
    <w:p w14:paraId="1D386DE2" w14:textId="77777777" w:rsidR="00D26BDF" w:rsidRPr="0010554A" w:rsidRDefault="00D62564">
      <w:pPr>
        <w:pStyle w:val="rststyle-textbody"/>
        <w:rPr>
          <w:rStyle w:val="rststyle-strong"/>
          <w:rFonts w:ascii="Times New Roman" w:hAnsi="Times New Roman" w:cs="Times New Roman"/>
          <w:sz w:val="20"/>
          <w:szCs w:val="20"/>
        </w:rPr>
      </w:pPr>
      <w:r w:rsidRPr="0010554A">
        <w:rPr>
          <w:rFonts w:ascii="Times New Roman" w:hAnsi="Times New Roman" w:cs="Times New Roman"/>
          <w:sz w:val="20"/>
          <w:szCs w:val="20"/>
        </w:rPr>
        <w:t>[c1] N/A; I do not have a basis to answer</w:t>
      </w:r>
    </w:p>
    <w:p w14:paraId="18DC2FFA" w14:textId="77777777" w:rsidR="00D26BDF" w:rsidRPr="0010554A" w:rsidRDefault="00D62564">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r w:rsidR="007D0169" w:rsidRPr="0010554A">
        <w:rPr>
          <w:rStyle w:val="rststyle-strong"/>
          <w:rFonts w:ascii="Times New Roman" w:hAnsi="Times New Roman" w:cs="Times New Roman"/>
          <w:sz w:val="20"/>
          <w:szCs w:val="20"/>
        </w:rPr>
        <w:t xml:space="preserve">  </w:t>
      </w:r>
    </w:p>
    <w:p w14:paraId="52293820"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[r1] I would rather pay for </w:t>
      </w:r>
      <w:r w:rsidR="005E047B" w:rsidRPr="0010554A">
        <w:rPr>
          <w:rFonts w:ascii="Times New Roman" w:hAnsi="Times New Roman" w:cs="Times New Roman"/>
          <w:b/>
          <w:sz w:val="20"/>
          <w:szCs w:val="20"/>
        </w:rPr>
        <w:t>news</w:t>
      </w:r>
      <w:r w:rsidR="009F3DE9" w:rsidRPr="0010554A">
        <w:rPr>
          <w:rFonts w:ascii="Times New Roman" w:hAnsi="Times New Roman" w:cs="Times New Roman"/>
          <w:sz w:val="20"/>
          <w:szCs w:val="20"/>
        </w:rPr>
        <w:t xml:space="preserve"> online </w:t>
      </w:r>
      <w:r w:rsidRPr="0010554A">
        <w:rPr>
          <w:rFonts w:ascii="Times New Roman" w:hAnsi="Times New Roman" w:cs="Times New Roman"/>
          <w:sz w:val="20"/>
          <w:szCs w:val="20"/>
        </w:rPr>
        <w:t>in exchange for not being exposed to advertisements.</w:t>
      </w:r>
    </w:p>
    <w:p w14:paraId="125B0735" w14:textId="77777777" w:rsidR="005E047B" w:rsidRPr="0010554A" w:rsidRDefault="005E047B" w:rsidP="005E047B">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[rNEW1] I would rather pay for </w:t>
      </w:r>
      <w:r w:rsidRPr="0010554A">
        <w:rPr>
          <w:rFonts w:ascii="Times New Roman" w:hAnsi="Times New Roman" w:cs="Times New Roman"/>
          <w:b/>
          <w:sz w:val="20"/>
          <w:szCs w:val="20"/>
        </w:rPr>
        <w:t>sports</w:t>
      </w:r>
      <w:r w:rsidR="009F3DE9" w:rsidRPr="0010554A">
        <w:rPr>
          <w:rFonts w:ascii="Times New Roman" w:hAnsi="Times New Roman" w:cs="Times New Roman"/>
          <w:b/>
          <w:sz w:val="20"/>
          <w:szCs w:val="20"/>
        </w:rPr>
        <w:t xml:space="preserve"> </w:t>
      </w:r>
      <w:r w:rsidR="009F3DE9" w:rsidRPr="0010554A">
        <w:rPr>
          <w:rFonts w:ascii="Times New Roman" w:hAnsi="Times New Roman" w:cs="Times New Roman"/>
          <w:sz w:val="20"/>
          <w:szCs w:val="20"/>
        </w:rPr>
        <w:t>information online</w:t>
      </w:r>
      <w:r w:rsidRPr="0010554A">
        <w:rPr>
          <w:rFonts w:ascii="Times New Roman" w:hAnsi="Times New Roman" w:cs="Times New Roman"/>
          <w:sz w:val="20"/>
          <w:szCs w:val="20"/>
        </w:rPr>
        <w:t xml:space="preserve"> in exchange for not being exposed to advertisements</w:t>
      </w:r>
    </w:p>
    <w:p w14:paraId="49303F17" w14:textId="77777777" w:rsidR="005E047B" w:rsidRPr="0010554A" w:rsidRDefault="005E047B" w:rsidP="005E047B">
      <w:pPr>
        <w:pStyle w:val="rststyle-textbody"/>
        <w:rPr>
          <w:rFonts w:ascii="Times New Roman" w:hAnsi="Times New Roman" w:cs="Times New Roman"/>
          <w:sz w:val="20"/>
          <w:szCs w:val="20"/>
        </w:rPr>
      </w:pPr>
      <w:r w:rsidRPr="0010554A">
        <w:rPr>
          <w:rFonts w:ascii="Times New Roman" w:hAnsi="Times New Roman" w:cs="Times New Roman"/>
          <w:sz w:val="20"/>
          <w:szCs w:val="20"/>
        </w:rPr>
        <w:lastRenderedPageBreak/>
        <w:t xml:space="preserve">[rNEW2] I would rather pay for </w:t>
      </w:r>
      <w:r w:rsidRPr="0010554A">
        <w:rPr>
          <w:rFonts w:ascii="Times New Roman" w:hAnsi="Times New Roman" w:cs="Times New Roman"/>
          <w:b/>
          <w:sz w:val="20"/>
          <w:szCs w:val="20"/>
        </w:rPr>
        <w:t>games</w:t>
      </w:r>
      <w:r w:rsidRPr="0010554A">
        <w:rPr>
          <w:rFonts w:ascii="Times New Roman" w:hAnsi="Times New Roman" w:cs="Times New Roman"/>
          <w:sz w:val="20"/>
          <w:szCs w:val="20"/>
        </w:rPr>
        <w:t xml:space="preserve"> </w:t>
      </w:r>
      <w:r w:rsidR="009F3DE9" w:rsidRPr="0010554A">
        <w:rPr>
          <w:rFonts w:ascii="Times New Roman" w:hAnsi="Times New Roman" w:cs="Times New Roman"/>
          <w:sz w:val="20"/>
          <w:szCs w:val="20"/>
        </w:rPr>
        <w:t xml:space="preserve">online </w:t>
      </w:r>
      <w:r w:rsidRPr="0010554A">
        <w:rPr>
          <w:rFonts w:ascii="Times New Roman" w:hAnsi="Times New Roman" w:cs="Times New Roman"/>
          <w:sz w:val="20"/>
          <w:szCs w:val="20"/>
        </w:rPr>
        <w:t>in exchange for not being exposed to advertisements.</w:t>
      </w:r>
    </w:p>
    <w:p w14:paraId="5AF13018" w14:textId="77777777" w:rsidR="005E047B" w:rsidRPr="0010554A" w:rsidRDefault="005E047B" w:rsidP="005E047B">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[rNEW3] </w:t>
      </w:r>
      <w:r w:rsidR="009F3DE9" w:rsidRPr="0010554A">
        <w:rPr>
          <w:rFonts w:ascii="Times New Roman" w:hAnsi="Times New Roman" w:cs="Times New Roman"/>
          <w:sz w:val="20"/>
          <w:szCs w:val="20"/>
        </w:rPr>
        <w:t xml:space="preserve">I would rather pay for </w:t>
      </w:r>
      <w:r w:rsidR="009F3DE9" w:rsidRPr="0010554A">
        <w:rPr>
          <w:rFonts w:ascii="Times New Roman" w:hAnsi="Times New Roman" w:cs="Times New Roman"/>
          <w:b/>
          <w:sz w:val="20"/>
          <w:szCs w:val="20"/>
        </w:rPr>
        <w:t>music</w:t>
      </w:r>
      <w:r w:rsidR="009F3DE9" w:rsidRPr="0010554A">
        <w:rPr>
          <w:rFonts w:ascii="Times New Roman" w:hAnsi="Times New Roman" w:cs="Times New Roman"/>
          <w:sz w:val="20"/>
          <w:szCs w:val="20"/>
        </w:rPr>
        <w:t xml:space="preserve"> online in exchange for not being exposed to advertisements.</w:t>
      </w:r>
    </w:p>
    <w:p w14:paraId="71CEE148" w14:textId="77777777" w:rsidR="009F3DE9" w:rsidRPr="0010554A" w:rsidRDefault="009F3DE9" w:rsidP="005E047B">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[rNEW4] I would rather pay for </w:t>
      </w:r>
      <w:r w:rsidRPr="0010554A">
        <w:rPr>
          <w:rFonts w:ascii="Times New Roman" w:hAnsi="Times New Roman" w:cs="Times New Roman"/>
          <w:b/>
          <w:sz w:val="20"/>
          <w:szCs w:val="20"/>
        </w:rPr>
        <w:t xml:space="preserve">TV shows </w:t>
      </w:r>
      <w:r w:rsidRPr="0010554A">
        <w:rPr>
          <w:rFonts w:ascii="Times New Roman" w:hAnsi="Times New Roman" w:cs="Times New Roman"/>
          <w:sz w:val="20"/>
          <w:szCs w:val="20"/>
        </w:rPr>
        <w:t>online in exchange for not being exposed to advertisements.</w:t>
      </w:r>
    </w:p>
    <w:p w14:paraId="28A57BD2" w14:textId="77777777" w:rsidR="005E047B" w:rsidRPr="0010554A" w:rsidRDefault="009F3DE9">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[rNEW5] I would rather pay for </w:t>
      </w:r>
      <w:r w:rsidRPr="0010554A">
        <w:rPr>
          <w:rFonts w:ascii="Times New Roman" w:hAnsi="Times New Roman" w:cs="Times New Roman"/>
          <w:b/>
          <w:sz w:val="20"/>
          <w:szCs w:val="20"/>
        </w:rPr>
        <w:t xml:space="preserve">movies </w:t>
      </w:r>
      <w:r w:rsidRPr="0010554A">
        <w:rPr>
          <w:rFonts w:ascii="Times New Roman" w:hAnsi="Times New Roman" w:cs="Times New Roman"/>
          <w:sz w:val="20"/>
          <w:szCs w:val="20"/>
        </w:rPr>
        <w:t>online in exchange for not being exposed to advertisements.</w:t>
      </w:r>
    </w:p>
    <w:p w14:paraId="6F8BFA15" w14:textId="77777777" w:rsidR="00D26BDF"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[r2] I would be willing to provide more personal information online if that meant I could receive advertising more targeted to my needs and interests.</w:t>
      </w:r>
    </w:p>
    <w:p w14:paraId="6805ECD1" w14:textId="77777777" w:rsidR="00DF2338" w:rsidRPr="0010554A" w:rsidRDefault="00D62564">
      <w:pPr>
        <w:pStyle w:val="rststyle-textbody"/>
        <w:rPr>
          <w:rFonts w:ascii="Times New Roman" w:hAnsi="Times New Roman" w:cs="Times New Roman"/>
          <w:sz w:val="20"/>
          <w:szCs w:val="20"/>
        </w:rPr>
      </w:pPr>
      <w:r w:rsidRPr="0010554A">
        <w:rPr>
          <w:rFonts w:ascii="Times New Roman" w:hAnsi="Times New Roman" w:cs="Times New Roman"/>
          <w:sz w:val="20"/>
          <w:szCs w:val="20"/>
        </w:rPr>
        <w:t>[r3] By providing more personal information online, I am worried about becoming a victim of identity theft.</w:t>
      </w:r>
    </w:p>
    <w:p w14:paraId="465AEB10" w14:textId="4C25586E" w:rsidR="00D26BDF" w:rsidRPr="0010554A" w:rsidRDefault="00D62564" w:rsidP="00642DE1">
      <w:pPr>
        <w:pStyle w:val="rststyle-textbody"/>
      </w:pPr>
      <w:r w:rsidRPr="0010554A">
        <w:rPr>
          <w:rFonts w:ascii="Times New Roman" w:hAnsi="Times New Roman" w:cs="Times New Roman"/>
          <w:sz w:val="20"/>
          <w:szCs w:val="20"/>
        </w:rPr>
        <w:t xml:space="preserve">[r4] I would be willing to view advertising </w:t>
      </w:r>
      <w:r w:rsidRPr="0010554A">
        <w:rPr>
          <w:rFonts w:ascii="Times New Roman" w:hAnsi="Times New Roman" w:cs="Times New Roman"/>
          <w:sz w:val="20"/>
          <w:szCs w:val="20"/>
          <w:u w:val="single"/>
        </w:rPr>
        <w:t>with</w:t>
      </w:r>
      <w:r w:rsidRPr="0010554A">
        <w:rPr>
          <w:rFonts w:ascii="Times New Roman" w:hAnsi="Times New Roman" w:cs="Times New Roman"/>
          <w:sz w:val="20"/>
          <w:szCs w:val="20"/>
        </w:rPr>
        <w:t xml:space="preserve"> my streaming video programming if it significantly reduced the cost of the subscription.</w:t>
      </w:r>
      <w:r w:rsidR="00B322C5" w:rsidRPr="0010554A">
        <w:rPr>
          <w:rFonts w:ascii="Times New Roman" w:hAnsi="Times New Roman" w:cs="Times New Roman"/>
          <w:sz w:val="20"/>
          <w:szCs w:val="20"/>
        </w:rPr>
        <w:t xml:space="preserve"> (e.g., reduced subscription cost by 25%)</w:t>
      </w:r>
    </w:p>
    <w:p w14:paraId="0B04A3DF" w14:textId="77777777" w:rsidR="00B3714B" w:rsidRPr="0010554A" w:rsidRDefault="00B3714B" w:rsidP="00C8522B">
      <w:pPr>
        <w:rPr>
          <w:rFonts w:ascii="Times New Roman" w:hAnsi="Times New Roman"/>
          <w:b/>
          <w:sz w:val="20"/>
        </w:rPr>
      </w:pPr>
    </w:p>
    <w:p w14:paraId="61C45644" w14:textId="77777777" w:rsidR="00613269" w:rsidRPr="00613269" w:rsidRDefault="00613269" w:rsidP="00613269">
      <w:pPr>
        <w:pStyle w:val="rststyle-heading1"/>
        <w:rPr>
          <w:rStyle w:val="rststyle-emphasis"/>
          <w:rFonts w:ascii="Times New Roman" w:hAnsi="Times New Roman" w:cs="Times New Roman"/>
          <w:sz w:val="20"/>
          <w:szCs w:val="20"/>
        </w:rPr>
      </w:pPr>
      <w:r w:rsidRPr="00613269">
        <w:rPr>
          <w:rFonts w:ascii="Times New Roman" w:hAnsi="Times New Roman" w:cs="Times New Roman"/>
          <w:sz w:val="20"/>
          <w:szCs w:val="20"/>
        </w:rPr>
        <w:t>[Q89] Which of the following is your most frequently used mechanism to get news?</w:t>
      </w:r>
    </w:p>
    <w:p w14:paraId="442E5129" w14:textId="77777777" w:rsidR="00613269" w:rsidRPr="00613269" w:rsidRDefault="00613269" w:rsidP="00613269">
      <w:pPr>
        <w:pStyle w:val="rststyle-textbody"/>
        <w:rPr>
          <w:rFonts w:ascii="Times New Roman" w:hAnsi="Times New Roman" w:cs="Times New Roman"/>
          <w:sz w:val="20"/>
          <w:szCs w:val="20"/>
        </w:rPr>
      </w:pPr>
      <w:r w:rsidRPr="00613269">
        <w:rPr>
          <w:rStyle w:val="rststyle-emphasis"/>
          <w:rFonts w:ascii="Times New Roman" w:hAnsi="Times New Roman" w:cs="Times New Roman"/>
          <w:sz w:val="20"/>
          <w:szCs w:val="20"/>
        </w:rPr>
        <w:t>Please select one.</w:t>
      </w:r>
    </w:p>
    <w:p w14:paraId="3FEC5F4C" w14:textId="77777777" w:rsidR="00613269" w:rsidRPr="0010554A" w:rsidRDefault="00613269" w:rsidP="00613269">
      <w:pPr>
        <w:pStyle w:val="rststyle-textbody"/>
        <w:rPr>
          <w:rFonts w:ascii="Times New Roman" w:hAnsi="Times New Roman" w:cs="Times New Roman"/>
          <w:sz w:val="20"/>
          <w:szCs w:val="20"/>
        </w:rPr>
      </w:pPr>
      <w:r w:rsidRPr="00613269">
        <w:rPr>
          <w:rStyle w:val="rststyle-emphasis"/>
          <w:rFonts w:ascii="Times New Roman" w:hAnsi="Times New Roman" w:cs="Times New Roman"/>
          <w:sz w:val="20"/>
          <w:szCs w:val="20"/>
        </w:rPr>
        <w:t>[RANDOMIZE ROWS]</w:t>
      </w:r>
    </w:p>
    <w:p w14:paraId="6A10B26F" w14:textId="77777777" w:rsidR="00613269" w:rsidRPr="0010554A" w:rsidRDefault="00613269" w:rsidP="00613269">
      <w:pPr>
        <w:pStyle w:val="rststyle-textbody"/>
        <w:rPr>
          <w:rFonts w:ascii="Times New Roman" w:hAnsi="Times New Roman" w:cs="Times New Roman"/>
          <w:sz w:val="20"/>
          <w:szCs w:val="20"/>
        </w:rPr>
      </w:pPr>
      <w:r w:rsidRPr="0010554A">
        <w:rPr>
          <w:rStyle w:val="rststyle-strong"/>
          <w:rFonts w:ascii="Times New Roman" w:hAnsi="Times New Roman" w:cs="Times New Roman"/>
          <w:sz w:val="20"/>
          <w:szCs w:val="20"/>
        </w:rPr>
        <w:t>Row:</w:t>
      </w:r>
    </w:p>
    <w:p w14:paraId="1D9A45A3" w14:textId="1187F8C4" w:rsidR="00613269" w:rsidRPr="0010554A" w:rsidRDefault="00613269" w:rsidP="00613269">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[r1] Television news stations </w:t>
      </w:r>
    </w:p>
    <w:p w14:paraId="426E349D" w14:textId="285F3A7E" w:rsidR="00613269" w:rsidRPr="0010554A" w:rsidRDefault="00613269" w:rsidP="00613269">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[r2] Variety/talk shows </w:t>
      </w:r>
    </w:p>
    <w:p w14:paraId="18E53FEE" w14:textId="77777777" w:rsidR="00613269" w:rsidRPr="0010554A" w:rsidRDefault="00613269" w:rsidP="00613269">
      <w:pPr>
        <w:pStyle w:val="rststyle-textbody"/>
        <w:rPr>
          <w:rFonts w:ascii="Times New Roman" w:hAnsi="Times New Roman" w:cs="Times New Roman"/>
          <w:sz w:val="20"/>
          <w:szCs w:val="20"/>
        </w:rPr>
      </w:pPr>
      <w:r w:rsidRPr="0010554A">
        <w:rPr>
          <w:rFonts w:ascii="Times New Roman" w:hAnsi="Times New Roman" w:cs="Times New Roman"/>
          <w:sz w:val="20"/>
          <w:szCs w:val="20"/>
        </w:rPr>
        <w:t>[r3] Radio</w:t>
      </w:r>
    </w:p>
    <w:p w14:paraId="2DD25F95" w14:textId="77777777" w:rsidR="00613269" w:rsidRPr="0010554A" w:rsidRDefault="00613269" w:rsidP="00613269">
      <w:pPr>
        <w:pStyle w:val="rststyle-textbody"/>
        <w:rPr>
          <w:rFonts w:ascii="Times New Roman" w:hAnsi="Times New Roman" w:cs="Times New Roman"/>
          <w:sz w:val="20"/>
          <w:szCs w:val="20"/>
        </w:rPr>
      </w:pPr>
      <w:r w:rsidRPr="0010554A">
        <w:rPr>
          <w:rFonts w:ascii="Times New Roman" w:hAnsi="Times New Roman" w:cs="Times New Roman"/>
          <w:sz w:val="20"/>
          <w:szCs w:val="20"/>
        </w:rPr>
        <w:t>[r4] Print newspapers</w:t>
      </w:r>
    </w:p>
    <w:p w14:paraId="7AA9B3F6" w14:textId="6853AB98" w:rsidR="00613269" w:rsidRPr="0010554A" w:rsidRDefault="00613269" w:rsidP="00613269">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[r5] Online version of newspapers </w:t>
      </w:r>
    </w:p>
    <w:p w14:paraId="5B69E697" w14:textId="6CEACC6B" w:rsidR="00613269" w:rsidRPr="0010554A" w:rsidRDefault="00613269" w:rsidP="00613269">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[r6] News aggregators </w:t>
      </w:r>
    </w:p>
    <w:p w14:paraId="08C0235F" w14:textId="219A8A70" w:rsidR="00613269" w:rsidRPr="0010554A" w:rsidRDefault="00613269" w:rsidP="00613269">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[r7] Online news sites not associated with a traditional news organization </w:t>
      </w:r>
    </w:p>
    <w:p w14:paraId="4E19B84C" w14:textId="40BDB0BF" w:rsidR="00613269" w:rsidRPr="0010554A" w:rsidRDefault="00613269" w:rsidP="00613269">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[r8] Social media sites </w:t>
      </w:r>
    </w:p>
    <w:p w14:paraId="4BC00BB5" w14:textId="483262DB" w:rsidR="00613269" w:rsidRPr="0010554A" w:rsidRDefault="00613269" w:rsidP="00613269">
      <w:pPr>
        <w:pStyle w:val="rststyle-textbody"/>
        <w:rPr>
          <w:rFonts w:ascii="Times New Roman" w:hAnsi="Times New Roman" w:cs="Times New Roman"/>
          <w:sz w:val="20"/>
          <w:szCs w:val="20"/>
        </w:rPr>
      </w:pPr>
      <w:r w:rsidRPr="0010554A">
        <w:rPr>
          <w:rFonts w:ascii="Times New Roman" w:hAnsi="Times New Roman" w:cs="Times New Roman"/>
          <w:sz w:val="20"/>
          <w:szCs w:val="20"/>
        </w:rPr>
        <w:t xml:space="preserve">[rNew1] Magazine </w:t>
      </w:r>
    </w:p>
    <w:p w14:paraId="218DFF44" w14:textId="77777777" w:rsidR="00613269" w:rsidRPr="0010554A" w:rsidRDefault="00613269" w:rsidP="00613269">
      <w:pPr>
        <w:pStyle w:val="rststyle-textbody"/>
        <w:rPr>
          <w:rFonts w:ascii="Times New Roman" w:hAnsi="Times New Roman" w:cs="Times New Roman"/>
          <w:sz w:val="20"/>
          <w:szCs w:val="20"/>
        </w:rPr>
      </w:pPr>
      <w:r w:rsidRPr="0010554A" w:rsidDel="00487E04">
        <w:rPr>
          <w:rFonts w:ascii="Times New Roman" w:hAnsi="Times New Roman" w:cs="Times New Roman"/>
          <w:sz w:val="20"/>
          <w:szCs w:val="20"/>
        </w:rPr>
        <w:t xml:space="preserve"> </w:t>
      </w:r>
      <w:r w:rsidRPr="0010554A">
        <w:rPr>
          <w:rFonts w:ascii="Times New Roman" w:hAnsi="Times New Roman" w:cs="Times New Roman"/>
          <w:sz w:val="20"/>
          <w:szCs w:val="20"/>
        </w:rPr>
        <w:t>[r9] I do not follow the news</w:t>
      </w:r>
    </w:p>
    <w:p w14:paraId="577BA27E" w14:textId="77FBA208" w:rsidR="00A72089" w:rsidRDefault="00A72089">
      <w:pPr>
        <w:widowControl/>
        <w:suppressAutoHyphens w:val="0"/>
        <w:rPr>
          <w:rFonts w:ascii="Times New Roman" w:hAnsi="Times New Roman" w:cs="Times New Roman"/>
          <w:b/>
          <w:sz w:val="20"/>
          <w:szCs w:val="20"/>
        </w:rPr>
      </w:pPr>
    </w:p>
    <w:p w14:paraId="0B83FE6D" w14:textId="77777777" w:rsidR="00613269" w:rsidRPr="0010554A" w:rsidRDefault="00613269">
      <w:pPr>
        <w:widowControl/>
        <w:suppressAutoHyphens w:val="0"/>
        <w:rPr>
          <w:rFonts w:ascii="Times New Roman" w:hAnsi="Times New Roman" w:cs="Times New Roman"/>
          <w:b/>
          <w:sz w:val="20"/>
          <w:szCs w:val="20"/>
        </w:rPr>
      </w:pPr>
    </w:p>
    <w:sectPr w:rsidR="00613269" w:rsidRPr="0010554A">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rivastava, Shashank" w:date="2017-10-04T13:44:00Z" w:initials="SS">
    <w:p w14:paraId="5C6F9034" w14:textId="6A0639E9" w:rsidR="00DD5112" w:rsidRDefault="00DD5112">
      <w:pPr>
        <w:pStyle w:val="CommentText"/>
      </w:pPr>
      <w:r>
        <w:rPr>
          <w:rStyle w:val="CommentReference"/>
        </w:rPr>
        <w:annotationRef/>
      </w:r>
      <w:r>
        <w:t>Not in the dataset</w:t>
      </w:r>
      <w:r w:rsidR="00CC6DEF">
        <w:t xml:space="preserve">. But we do have Region information. Included region in the extract.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6F90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imbus Roman No9 L">
    <w:altName w:val="MS Gothic"/>
    <w:charset w:val="80"/>
    <w:family w:val="roman"/>
    <w:pitch w:val="variable"/>
  </w:font>
  <w:font w:name="DejaVu Sans">
    <w:altName w:val="MS Gothic"/>
    <w:charset w:val="80"/>
    <w:family w:val="auto"/>
    <w:pitch w:val="variable"/>
  </w:font>
  <w:font w:name="Nimbus Sans L">
    <w:altName w:val="Yu Gothic"/>
    <w:charset w:val="80"/>
    <w:family w:val="swiss"/>
    <w:pitch w:val="variable"/>
  </w:font>
  <w:font w:name="Nimbus Mono L">
    <w:altName w:val="MS Gothic"/>
    <w:charset w:val="80"/>
    <w:family w:val="modern"/>
    <w:pitch w:val="fixed"/>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rststyle-enumlist"/>
    <w:lvl w:ilvl="0">
      <w:start w:val="1"/>
      <w:numFmt w:val="decimal"/>
      <w:pStyle w:val="rststyle-enumitem"/>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rststyle-bulletlist"/>
    <w:lvl w:ilvl="0">
      <w:start w:val="1"/>
      <w:numFmt w:val="bullet"/>
      <w:pStyle w:val="rststyle-bulletitem"/>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17363002"/>
    <w:multiLevelType w:val="multilevel"/>
    <w:tmpl w:val="0A5E125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 w15:restartNumberingAfterBreak="0">
    <w:nsid w:val="451F7544"/>
    <w:multiLevelType w:val="hybridMultilevel"/>
    <w:tmpl w:val="8130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rivastava, Shashank">
    <w15:presenceInfo w15:providerId="None" w15:userId="Srivastava, Shashan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D1"/>
    <w:rsid w:val="000060F8"/>
    <w:rsid w:val="00006424"/>
    <w:rsid w:val="00014663"/>
    <w:rsid w:val="00015323"/>
    <w:rsid w:val="00020A61"/>
    <w:rsid w:val="00023CBA"/>
    <w:rsid w:val="00036E4F"/>
    <w:rsid w:val="00037D5B"/>
    <w:rsid w:val="00040D91"/>
    <w:rsid w:val="00042F20"/>
    <w:rsid w:val="00052419"/>
    <w:rsid w:val="00054F53"/>
    <w:rsid w:val="00057E1D"/>
    <w:rsid w:val="00060D08"/>
    <w:rsid w:val="000614D1"/>
    <w:rsid w:val="00061A64"/>
    <w:rsid w:val="0007797A"/>
    <w:rsid w:val="000818AD"/>
    <w:rsid w:val="00081E42"/>
    <w:rsid w:val="00084B68"/>
    <w:rsid w:val="00085A41"/>
    <w:rsid w:val="000872E8"/>
    <w:rsid w:val="00095742"/>
    <w:rsid w:val="000A3DBF"/>
    <w:rsid w:val="000A62D4"/>
    <w:rsid w:val="000B2352"/>
    <w:rsid w:val="000B409E"/>
    <w:rsid w:val="000C67B2"/>
    <w:rsid w:val="000C7A44"/>
    <w:rsid w:val="000D5EFB"/>
    <w:rsid w:val="000E02B7"/>
    <w:rsid w:val="000E3F8D"/>
    <w:rsid w:val="000E7C2C"/>
    <w:rsid w:val="0010551C"/>
    <w:rsid w:val="0010554A"/>
    <w:rsid w:val="0010743E"/>
    <w:rsid w:val="001079EB"/>
    <w:rsid w:val="001129FB"/>
    <w:rsid w:val="001211C7"/>
    <w:rsid w:val="001214D2"/>
    <w:rsid w:val="00123A4C"/>
    <w:rsid w:val="00126EE6"/>
    <w:rsid w:val="00132F26"/>
    <w:rsid w:val="0014386E"/>
    <w:rsid w:val="00146346"/>
    <w:rsid w:val="001523A2"/>
    <w:rsid w:val="00152621"/>
    <w:rsid w:val="001541A5"/>
    <w:rsid w:val="00155036"/>
    <w:rsid w:val="0016026E"/>
    <w:rsid w:val="0018619B"/>
    <w:rsid w:val="00186C50"/>
    <w:rsid w:val="00187B8F"/>
    <w:rsid w:val="0019499D"/>
    <w:rsid w:val="001A2133"/>
    <w:rsid w:val="001A2ABF"/>
    <w:rsid w:val="001A5385"/>
    <w:rsid w:val="001B0029"/>
    <w:rsid w:val="001B04C9"/>
    <w:rsid w:val="001B07C1"/>
    <w:rsid w:val="001B7E1A"/>
    <w:rsid w:val="001B7F4C"/>
    <w:rsid w:val="001C2EEE"/>
    <w:rsid w:val="001E49C3"/>
    <w:rsid w:val="001E648E"/>
    <w:rsid w:val="001E6DD1"/>
    <w:rsid w:val="002125B5"/>
    <w:rsid w:val="00213ED6"/>
    <w:rsid w:val="0021702F"/>
    <w:rsid w:val="00217997"/>
    <w:rsid w:val="00224CD1"/>
    <w:rsid w:val="00225524"/>
    <w:rsid w:val="0022592B"/>
    <w:rsid w:val="00230922"/>
    <w:rsid w:val="00230968"/>
    <w:rsid w:val="00230A9E"/>
    <w:rsid w:val="00236F3A"/>
    <w:rsid w:val="002469EB"/>
    <w:rsid w:val="0024773C"/>
    <w:rsid w:val="002502BA"/>
    <w:rsid w:val="00251AFD"/>
    <w:rsid w:val="00254003"/>
    <w:rsid w:val="00254F9C"/>
    <w:rsid w:val="00255302"/>
    <w:rsid w:val="0025598A"/>
    <w:rsid w:val="002611E6"/>
    <w:rsid w:val="0026133C"/>
    <w:rsid w:val="00262392"/>
    <w:rsid w:val="002638BC"/>
    <w:rsid w:val="00263F64"/>
    <w:rsid w:val="0026458F"/>
    <w:rsid w:val="00273250"/>
    <w:rsid w:val="002779F2"/>
    <w:rsid w:val="002809BD"/>
    <w:rsid w:val="00280A7A"/>
    <w:rsid w:val="0028449A"/>
    <w:rsid w:val="00284C30"/>
    <w:rsid w:val="0028623C"/>
    <w:rsid w:val="00294ABE"/>
    <w:rsid w:val="002956DB"/>
    <w:rsid w:val="00297BD6"/>
    <w:rsid w:val="002A3CEA"/>
    <w:rsid w:val="002B72DE"/>
    <w:rsid w:val="002B78D7"/>
    <w:rsid w:val="002C63F5"/>
    <w:rsid w:val="002C68B6"/>
    <w:rsid w:val="002C7183"/>
    <w:rsid w:val="002D14A3"/>
    <w:rsid w:val="002D2DB6"/>
    <w:rsid w:val="002D488D"/>
    <w:rsid w:val="002F0BDA"/>
    <w:rsid w:val="002F3BAC"/>
    <w:rsid w:val="003031E8"/>
    <w:rsid w:val="00310950"/>
    <w:rsid w:val="0031331A"/>
    <w:rsid w:val="003212DA"/>
    <w:rsid w:val="00325ABB"/>
    <w:rsid w:val="003311FF"/>
    <w:rsid w:val="00334E03"/>
    <w:rsid w:val="0033701C"/>
    <w:rsid w:val="003433F9"/>
    <w:rsid w:val="00347609"/>
    <w:rsid w:val="00361B0B"/>
    <w:rsid w:val="00361BDC"/>
    <w:rsid w:val="00367B6D"/>
    <w:rsid w:val="003726F3"/>
    <w:rsid w:val="00372855"/>
    <w:rsid w:val="00380C4F"/>
    <w:rsid w:val="00390E24"/>
    <w:rsid w:val="003A09A4"/>
    <w:rsid w:val="003A1E21"/>
    <w:rsid w:val="003A6B98"/>
    <w:rsid w:val="003B11C7"/>
    <w:rsid w:val="003B4BDF"/>
    <w:rsid w:val="003B5A33"/>
    <w:rsid w:val="003B5B25"/>
    <w:rsid w:val="003B76B7"/>
    <w:rsid w:val="003C5C81"/>
    <w:rsid w:val="003C6231"/>
    <w:rsid w:val="003C670A"/>
    <w:rsid w:val="003D7F82"/>
    <w:rsid w:val="003E2FE8"/>
    <w:rsid w:val="003E56A2"/>
    <w:rsid w:val="003F4399"/>
    <w:rsid w:val="00405125"/>
    <w:rsid w:val="004161FD"/>
    <w:rsid w:val="0042723A"/>
    <w:rsid w:val="00431978"/>
    <w:rsid w:val="00433F03"/>
    <w:rsid w:val="00434B4F"/>
    <w:rsid w:val="00436F7A"/>
    <w:rsid w:val="0044174B"/>
    <w:rsid w:val="00461132"/>
    <w:rsid w:val="0047092A"/>
    <w:rsid w:val="00473341"/>
    <w:rsid w:val="00474390"/>
    <w:rsid w:val="00477F06"/>
    <w:rsid w:val="00487E04"/>
    <w:rsid w:val="004A55D5"/>
    <w:rsid w:val="004B339B"/>
    <w:rsid w:val="004B7EFE"/>
    <w:rsid w:val="004C54DF"/>
    <w:rsid w:val="004C59F9"/>
    <w:rsid w:val="004D235D"/>
    <w:rsid w:val="004D493B"/>
    <w:rsid w:val="004D7D74"/>
    <w:rsid w:val="004E62F9"/>
    <w:rsid w:val="004F0895"/>
    <w:rsid w:val="004F2365"/>
    <w:rsid w:val="005004C8"/>
    <w:rsid w:val="00503864"/>
    <w:rsid w:val="00511FE3"/>
    <w:rsid w:val="005132B2"/>
    <w:rsid w:val="00517512"/>
    <w:rsid w:val="00523F13"/>
    <w:rsid w:val="00530E19"/>
    <w:rsid w:val="00531C67"/>
    <w:rsid w:val="0053647A"/>
    <w:rsid w:val="00542423"/>
    <w:rsid w:val="005579AE"/>
    <w:rsid w:val="00561609"/>
    <w:rsid w:val="00573E1E"/>
    <w:rsid w:val="00580104"/>
    <w:rsid w:val="005820CF"/>
    <w:rsid w:val="005829E3"/>
    <w:rsid w:val="00583E53"/>
    <w:rsid w:val="00591B6C"/>
    <w:rsid w:val="005A3B63"/>
    <w:rsid w:val="005A406A"/>
    <w:rsid w:val="005A559E"/>
    <w:rsid w:val="005B349F"/>
    <w:rsid w:val="005B3AD7"/>
    <w:rsid w:val="005B4E76"/>
    <w:rsid w:val="005C0E6A"/>
    <w:rsid w:val="005C388A"/>
    <w:rsid w:val="005C6964"/>
    <w:rsid w:val="005D0C0F"/>
    <w:rsid w:val="005D4D86"/>
    <w:rsid w:val="005E047B"/>
    <w:rsid w:val="005E13FD"/>
    <w:rsid w:val="005E22FF"/>
    <w:rsid w:val="005F05C4"/>
    <w:rsid w:val="005F2B82"/>
    <w:rsid w:val="005F3A5A"/>
    <w:rsid w:val="005F7C2D"/>
    <w:rsid w:val="006031AD"/>
    <w:rsid w:val="00603EC2"/>
    <w:rsid w:val="0061249D"/>
    <w:rsid w:val="00613269"/>
    <w:rsid w:val="006202B3"/>
    <w:rsid w:val="00623E6D"/>
    <w:rsid w:val="006251E8"/>
    <w:rsid w:val="006261A6"/>
    <w:rsid w:val="006265BF"/>
    <w:rsid w:val="00642DE1"/>
    <w:rsid w:val="006503FD"/>
    <w:rsid w:val="0066408A"/>
    <w:rsid w:val="00671475"/>
    <w:rsid w:val="00671DC9"/>
    <w:rsid w:val="00680416"/>
    <w:rsid w:val="00682697"/>
    <w:rsid w:val="00683503"/>
    <w:rsid w:val="0068517B"/>
    <w:rsid w:val="00697640"/>
    <w:rsid w:val="006A3931"/>
    <w:rsid w:val="006B1715"/>
    <w:rsid w:val="006B6FA9"/>
    <w:rsid w:val="006C422E"/>
    <w:rsid w:val="006D0599"/>
    <w:rsid w:val="006D7A14"/>
    <w:rsid w:val="006E0555"/>
    <w:rsid w:val="006E3AD0"/>
    <w:rsid w:val="006E7D15"/>
    <w:rsid w:val="006F3DE3"/>
    <w:rsid w:val="006F47C4"/>
    <w:rsid w:val="00706950"/>
    <w:rsid w:val="00707AAD"/>
    <w:rsid w:val="00711CCA"/>
    <w:rsid w:val="00714663"/>
    <w:rsid w:val="00716B91"/>
    <w:rsid w:val="00717B99"/>
    <w:rsid w:val="007228CA"/>
    <w:rsid w:val="007267DE"/>
    <w:rsid w:val="0073150F"/>
    <w:rsid w:val="00734BE1"/>
    <w:rsid w:val="007361CE"/>
    <w:rsid w:val="00736D10"/>
    <w:rsid w:val="00742691"/>
    <w:rsid w:val="007461AF"/>
    <w:rsid w:val="00750447"/>
    <w:rsid w:val="00756D5E"/>
    <w:rsid w:val="00760CE1"/>
    <w:rsid w:val="0076143F"/>
    <w:rsid w:val="007615A8"/>
    <w:rsid w:val="00762900"/>
    <w:rsid w:val="00762E85"/>
    <w:rsid w:val="00780A58"/>
    <w:rsid w:val="00782577"/>
    <w:rsid w:val="00783CCF"/>
    <w:rsid w:val="007957D8"/>
    <w:rsid w:val="007A0406"/>
    <w:rsid w:val="007A2C60"/>
    <w:rsid w:val="007A31F8"/>
    <w:rsid w:val="007B1021"/>
    <w:rsid w:val="007B1656"/>
    <w:rsid w:val="007B3A75"/>
    <w:rsid w:val="007B60D7"/>
    <w:rsid w:val="007B787C"/>
    <w:rsid w:val="007C45F7"/>
    <w:rsid w:val="007D0169"/>
    <w:rsid w:val="007D0519"/>
    <w:rsid w:val="007D32B7"/>
    <w:rsid w:val="007D413B"/>
    <w:rsid w:val="007D7ABC"/>
    <w:rsid w:val="007E4BED"/>
    <w:rsid w:val="007F0DC9"/>
    <w:rsid w:val="007F184B"/>
    <w:rsid w:val="007F4510"/>
    <w:rsid w:val="00803896"/>
    <w:rsid w:val="008043DC"/>
    <w:rsid w:val="00810C9E"/>
    <w:rsid w:val="00811B92"/>
    <w:rsid w:val="00812105"/>
    <w:rsid w:val="008179A7"/>
    <w:rsid w:val="0082059A"/>
    <w:rsid w:val="008242D4"/>
    <w:rsid w:val="00830C45"/>
    <w:rsid w:val="0083335D"/>
    <w:rsid w:val="008334A1"/>
    <w:rsid w:val="00843366"/>
    <w:rsid w:val="008434D9"/>
    <w:rsid w:val="008455A9"/>
    <w:rsid w:val="00846BCA"/>
    <w:rsid w:val="00856524"/>
    <w:rsid w:val="008577A2"/>
    <w:rsid w:val="00863698"/>
    <w:rsid w:val="008677A0"/>
    <w:rsid w:val="0088072E"/>
    <w:rsid w:val="00880AE0"/>
    <w:rsid w:val="0089758B"/>
    <w:rsid w:val="008A0FCB"/>
    <w:rsid w:val="008A1393"/>
    <w:rsid w:val="008A76B3"/>
    <w:rsid w:val="008B37DA"/>
    <w:rsid w:val="008B5A24"/>
    <w:rsid w:val="008C4627"/>
    <w:rsid w:val="008D0CA1"/>
    <w:rsid w:val="008D2398"/>
    <w:rsid w:val="008D2C5A"/>
    <w:rsid w:val="008E141C"/>
    <w:rsid w:val="008E1FB3"/>
    <w:rsid w:val="008E6751"/>
    <w:rsid w:val="008F186C"/>
    <w:rsid w:val="008F7882"/>
    <w:rsid w:val="00901308"/>
    <w:rsid w:val="00903B07"/>
    <w:rsid w:val="00911B1A"/>
    <w:rsid w:val="0091212C"/>
    <w:rsid w:val="00915963"/>
    <w:rsid w:val="00921E21"/>
    <w:rsid w:val="00923170"/>
    <w:rsid w:val="00923E07"/>
    <w:rsid w:val="009273A8"/>
    <w:rsid w:val="00934A50"/>
    <w:rsid w:val="00935025"/>
    <w:rsid w:val="009350F2"/>
    <w:rsid w:val="00943BF1"/>
    <w:rsid w:val="00946577"/>
    <w:rsid w:val="00950F11"/>
    <w:rsid w:val="00962BE4"/>
    <w:rsid w:val="00966620"/>
    <w:rsid w:val="0097013A"/>
    <w:rsid w:val="00972D9A"/>
    <w:rsid w:val="0097331F"/>
    <w:rsid w:val="00976933"/>
    <w:rsid w:val="00977666"/>
    <w:rsid w:val="00982081"/>
    <w:rsid w:val="00982D1A"/>
    <w:rsid w:val="00985498"/>
    <w:rsid w:val="00986827"/>
    <w:rsid w:val="00986B01"/>
    <w:rsid w:val="009874B1"/>
    <w:rsid w:val="0098763D"/>
    <w:rsid w:val="00992262"/>
    <w:rsid w:val="0099739B"/>
    <w:rsid w:val="009A03EF"/>
    <w:rsid w:val="009A72BF"/>
    <w:rsid w:val="009B00E3"/>
    <w:rsid w:val="009B7E4F"/>
    <w:rsid w:val="009C02FB"/>
    <w:rsid w:val="009D1B5F"/>
    <w:rsid w:val="009D292D"/>
    <w:rsid w:val="009E268F"/>
    <w:rsid w:val="009E73A3"/>
    <w:rsid w:val="009F0F96"/>
    <w:rsid w:val="009F3DE9"/>
    <w:rsid w:val="009F501F"/>
    <w:rsid w:val="00A207A2"/>
    <w:rsid w:val="00A22E88"/>
    <w:rsid w:val="00A2523A"/>
    <w:rsid w:val="00A254E2"/>
    <w:rsid w:val="00A273EE"/>
    <w:rsid w:val="00A37C4F"/>
    <w:rsid w:val="00A43424"/>
    <w:rsid w:val="00A4427B"/>
    <w:rsid w:val="00A44F21"/>
    <w:rsid w:val="00A51435"/>
    <w:rsid w:val="00A53A0E"/>
    <w:rsid w:val="00A60F7C"/>
    <w:rsid w:val="00A668DA"/>
    <w:rsid w:val="00A679CD"/>
    <w:rsid w:val="00A71C65"/>
    <w:rsid w:val="00A72089"/>
    <w:rsid w:val="00A723C0"/>
    <w:rsid w:val="00A734DA"/>
    <w:rsid w:val="00A746DE"/>
    <w:rsid w:val="00A87B1B"/>
    <w:rsid w:val="00A92628"/>
    <w:rsid w:val="00A96117"/>
    <w:rsid w:val="00A97D75"/>
    <w:rsid w:val="00AA1BA8"/>
    <w:rsid w:val="00AA3560"/>
    <w:rsid w:val="00AA4B0C"/>
    <w:rsid w:val="00AA53F3"/>
    <w:rsid w:val="00AB2C5B"/>
    <w:rsid w:val="00AB3F78"/>
    <w:rsid w:val="00AB70EB"/>
    <w:rsid w:val="00AB7638"/>
    <w:rsid w:val="00AD3005"/>
    <w:rsid w:val="00AE4309"/>
    <w:rsid w:val="00AF039C"/>
    <w:rsid w:val="00AF5F34"/>
    <w:rsid w:val="00AF7823"/>
    <w:rsid w:val="00B05013"/>
    <w:rsid w:val="00B1028C"/>
    <w:rsid w:val="00B11851"/>
    <w:rsid w:val="00B20ADA"/>
    <w:rsid w:val="00B226DE"/>
    <w:rsid w:val="00B22975"/>
    <w:rsid w:val="00B229A6"/>
    <w:rsid w:val="00B27F1B"/>
    <w:rsid w:val="00B322C5"/>
    <w:rsid w:val="00B33067"/>
    <w:rsid w:val="00B3714B"/>
    <w:rsid w:val="00B40F0F"/>
    <w:rsid w:val="00B413CF"/>
    <w:rsid w:val="00B438D2"/>
    <w:rsid w:val="00B449AF"/>
    <w:rsid w:val="00B51F1D"/>
    <w:rsid w:val="00B5350F"/>
    <w:rsid w:val="00B54479"/>
    <w:rsid w:val="00B65390"/>
    <w:rsid w:val="00B65566"/>
    <w:rsid w:val="00B66214"/>
    <w:rsid w:val="00B72188"/>
    <w:rsid w:val="00B727B7"/>
    <w:rsid w:val="00B73591"/>
    <w:rsid w:val="00B75DD8"/>
    <w:rsid w:val="00B80EC7"/>
    <w:rsid w:val="00B97EDE"/>
    <w:rsid w:val="00BA3ECB"/>
    <w:rsid w:val="00BA79AC"/>
    <w:rsid w:val="00BC17B2"/>
    <w:rsid w:val="00BD5964"/>
    <w:rsid w:val="00BE1A4F"/>
    <w:rsid w:val="00BE2325"/>
    <w:rsid w:val="00BE653C"/>
    <w:rsid w:val="00BF04BA"/>
    <w:rsid w:val="00BF0EB0"/>
    <w:rsid w:val="00BF1F3D"/>
    <w:rsid w:val="00C1183A"/>
    <w:rsid w:val="00C15020"/>
    <w:rsid w:val="00C32EC0"/>
    <w:rsid w:val="00C33105"/>
    <w:rsid w:val="00C449F1"/>
    <w:rsid w:val="00C457F9"/>
    <w:rsid w:val="00C471A6"/>
    <w:rsid w:val="00C500E0"/>
    <w:rsid w:val="00C514DC"/>
    <w:rsid w:val="00C539D5"/>
    <w:rsid w:val="00C6501E"/>
    <w:rsid w:val="00C66232"/>
    <w:rsid w:val="00C82D72"/>
    <w:rsid w:val="00C838A3"/>
    <w:rsid w:val="00C84CFF"/>
    <w:rsid w:val="00C8522B"/>
    <w:rsid w:val="00C85913"/>
    <w:rsid w:val="00C85D0C"/>
    <w:rsid w:val="00C879BA"/>
    <w:rsid w:val="00CA2BD2"/>
    <w:rsid w:val="00CA4DEA"/>
    <w:rsid w:val="00CA79D4"/>
    <w:rsid w:val="00CB05ED"/>
    <w:rsid w:val="00CB124E"/>
    <w:rsid w:val="00CB2903"/>
    <w:rsid w:val="00CB2A9B"/>
    <w:rsid w:val="00CC506B"/>
    <w:rsid w:val="00CC6DEF"/>
    <w:rsid w:val="00CC7CB1"/>
    <w:rsid w:val="00CF002B"/>
    <w:rsid w:val="00CF0C13"/>
    <w:rsid w:val="00CF7DE3"/>
    <w:rsid w:val="00D1041A"/>
    <w:rsid w:val="00D1115D"/>
    <w:rsid w:val="00D134F9"/>
    <w:rsid w:val="00D2091C"/>
    <w:rsid w:val="00D21AFF"/>
    <w:rsid w:val="00D26BDF"/>
    <w:rsid w:val="00D27B27"/>
    <w:rsid w:val="00D323EA"/>
    <w:rsid w:val="00D379DD"/>
    <w:rsid w:val="00D40F2F"/>
    <w:rsid w:val="00D4743A"/>
    <w:rsid w:val="00D53A57"/>
    <w:rsid w:val="00D62564"/>
    <w:rsid w:val="00D65512"/>
    <w:rsid w:val="00D676DB"/>
    <w:rsid w:val="00D74A37"/>
    <w:rsid w:val="00D81E53"/>
    <w:rsid w:val="00D82167"/>
    <w:rsid w:val="00D876D0"/>
    <w:rsid w:val="00D905D4"/>
    <w:rsid w:val="00D93CF1"/>
    <w:rsid w:val="00DA6FCE"/>
    <w:rsid w:val="00DB168E"/>
    <w:rsid w:val="00DB3C0C"/>
    <w:rsid w:val="00DC0D72"/>
    <w:rsid w:val="00DD1EBB"/>
    <w:rsid w:val="00DD5112"/>
    <w:rsid w:val="00DE66B0"/>
    <w:rsid w:val="00DF10B5"/>
    <w:rsid w:val="00DF2338"/>
    <w:rsid w:val="00E00216"/>
    <w:rsid w:val="00E00EB3"/>
    <w:rsid w:val="00E04CAF"/>
    <w:rsid w:val="00E07606"/>
    <w:rsid w:val="00E13975"/>
    <w:rsid w:val="00E20114"/>
    <w:rsid w:val="00E2214C"/>
    <w:rsid w:val="00E26681"/>
    <w:rsid w:val="00E27217"/>
    <w:rsid w:val="00E31079"/>
    <w:rsid w:val="00E350B2"/>
    <w:rsid w:val="00E375AE"/>
    <w:rsid w:val="00E4125F"/>
    <w:rsid w:val="00E4380A"/>
    <w:rsid w:val="00E54131"/>
    <w:rsid w:val="00E56AAC"/>
    <w:rsid w:val="00E613AC"/>
    <w:rsid w:val="00E736B5"/>
    <w:rsid w:val="00E763EF"/>
    <w:rsid w:val="00E7640D"/>
    <w:rsid w:val="00E76A75"/>
    <w:rsid w:val="00E800DC"/>
    <w:rsid w:val="00E9110E"/>
    <w:rsid w:val="00EA16AD"/>
    <w:rsid w:val="00EA699F"/>
    <w:rsid w:val="00EA6B4B"/>
    <w:rsid w:val="00EB5669"/>
    <w:rsid w:val="00EB6DFE"/>
    <w:rsid w:val="00EC5B8A"/>
    <w:rsid w:val="00EC5D45"/>
    <w:rsid w:val="00ED16AB"/>
    <w:rsid w:val="00ED54B1"/>
    <w:rsid w:val="00ED6637"/>
    <w:rsid w:val="00ED68C3"/>
    <w:rsid w:val="00ED7AEF"/>
    <w:rsid w:val="00EE2FFA"/>
    <w:rsid w:val="00EF0681"/>
    <w:rsid w:val="00EF1ED4"/>
    <w:rsid w:val="00EF5E46"/>
    <w:rsid w:val="00F01821"/>
    <w:rsid w:val="00F0717C"/>
    <w:rsid w:val="00F0742F"/>
    <w:rsid w:val="00F20787"/>
    <w:rsid w:val="00F226BB"/>
    <w:rsid w:val="00F226F7"/>
    <w:rsid w:val="00F22EDE"/>
    <w:rsid w:val="00F2745E"/>
    <w:rsid w:val="00F322C1"/>
    <w:rsid w:val="00F37B32"/>
    <w:rsid w:val="00F41C30"/>
    <w:rsid w:val="00F537C0"/>
    <w:rsid w:val="00F56B8A"/>
    <w:rsid w:val="00F5716E"/>
    <w:rsid w:val="00F62493"/>
    <w:rsid w:val="00F65282"/>
    <w:rsid w:val="00F662EB"/>
    <w:rsid w:val="00F74DA2"/>
    <w:rsid w:val="00F77C67"/>
    <w:rsid w:val="00F82C3F"/>
    <w:rsid w:val="00F93033"/>
    <w:rsid w:val="00F938FF"/>
    <w:rsid w:val="00FA0156"/>
    <w:rsid w:val="00FA56E1"/>
    <w:rsid w:val="00FA63ED"/>
    <w:rsid w:val="00FA6D51"/>
    <w:rsid w:val="00FB2392"/>
    <w:rsid w:val="00FB2DB9"/>
    <w:rsid w:val="00FC180F"/>
    <w:rsid w:val="00FC2243"/>
    <w:rsid w:val="00FC7CE5"/>
    <w:rsid w:val="00FE6B35"/>
    <w:rsid w:val="00FF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8C7C3EF"/>
  <w15:docId w15:val="{E7CA1CC2-42EE-4A8A-B4BB-71B0F380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Nimbus Roman No9 L" w:eastAsia="DejaVu Sans" w:hAnsi="Nimbus Roman No9 L" w:cs="DejaVu Sans"/>
      <w:sz w:val="24"/>
      <w:szCs w:val="24"/>
      <w:lang w:bidi="en-US"/>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Emphasis">
    <w:name w:val="Emphasis"/>
    <w:qFormat/>
    <w:rPr>
      <w:i/>
      <w:iCs/>
    </w:rPr>
  </w:style>
  <w:style w:type="character" w:customStyle="1" w:styleId="Quotation">
    <w:name w:val="Quotation"/>
    <w:rPr>
      <w:i/>
      <w:iCs/>
    </w:rPr>
  </w:style>
  <w:style w:type="character" w:customStyle="1" w:styleId="Example">
    <w:name w:val="Example"/>
    <w:rPr>
      <w:rFonts w:ascii="Nimbus Mono L" w:eastAsia="Nimbus Mono L" w:hAnsi="Nimbus Mono L" w:cs="Nimbus Mono L"/>
    </w:rPr>
  </w:style>
  <w:style w:type="character" w:customStyle="1" w:styleId="Teletype">
    <w:name w:val="Teletype"/>
    <w:rPr>
      <w:rFonts w:ascii="Nimbus Mono L" w:eastAsia="Nimbus Mono L" w:hAnsi="Nimbus Mono L" w:cs="Nimbus Mono L"/>
    </w:rPr>
  </w:style>
  <w:style w:type="character" w:customStyle="1" w:styleId="rststyle-emphasis">
    <w:name w:val="rststyle-emphasis"/>
    <w:basedOn w:val="Emphasis"/>
    <w:rPr>
      <w:bCs w:val="0"/>
      <w:i/>
      <w:iCs/>
    </w:rPr>
  </w:style>
  <w:style w:type="character" w:customStyle="1" w:styleId="rststyle-strong">
    <w:name w:val="rststyle-strong"/>
    <w:rPr>
      <w:b/>
      <w:shd w:val="clear" w:color="auto" w:fill="auto"/>
    </w:rPr>
  </w:style>
  <w:style w:type="character" w:customStyle="1" w:styleId="rststyle-inlineliteral">
    <w:name w:val="rststyle-inlineliteral"/>
    <w:basedOn w:val="Example"/>
    <w:rPr>
      <w:rFonts w:ascii="Nimbus Mono L" w:eastAsia="Nimbus Mono L" w:hAnsi="Nimbus Mono L" w:cs="Nimbus Mono L"/>
      <w:shd w:val="clear" w:color="auto" w:fill="E6E6FF"/>
    </w:rPr>
  </w:style>
  <w:style w:type="character" w:customStyle="1" w:styleId="rststyle-quotation">
    <w:name w:val="rststyle-quotation"/>
    <w:basedOn w:val="Quotation"/>
    <w:rPr>
      <w:bCs w:val="0"/>
      <w:i/>
      <w:iCs/>
    </w:rPr>
  </w:style>
  <w:style w:type="character" w:customStyle="1" w:styleId="rststyle-codeblock-keyword">
    <w:name w:val="rststyle-codeblock-keyword"/>
    <w:basedOn w:val="Teletype"/>
    <w:rPr>
      <w:rFonts w:ascii="Nimbus Mono L" w:eastAsia="Nimbus Mono L" w:hAnsi="Nimbus Mono L" w:cs="Nimbus Mono L"/>
      <w:color w:val="800000"/>
      <w:shd w:val="clear" w:color="auto" w:fill="CCFFFF"/>
    </w:rPr>
  </w:style>
  <w:style w:type="character" w:customStyle="1" w:styleId="rststyle-codeblock-string">
    <w:name w:val="rststyle-codeblock-string"/>
    <w:basedOn w:val="Teletype"/>
    <w:rPr>
      <w:rFonts w:ascii="Nimbus Mono L" w:eastAsia="Nimbus Mono L" w:hAnsi="Nimbus Mono L" w:cs="Nimbus Mono L"/>
      <w:shd w:val="clear" w:color="auto" w:fill="FFFFFF"/>
    </w:rPr>
  </w:style>
  <w:style w:type="character" w:customStyle="1" w:styleId="rststyle-codeblock-number">
    <w:name w:val="rststyle-codeblock-number"/>
    <w:basedOn w:val="Teletype"/>
    <w:rPr>
      <w:rFonts w:ascii="Nimbus Mono L" w:eastAsia="Nimbus Mono L" w:hAnsi="Nimbus Mono L" w:cs="Nimbus Mono L"/>
      <w:color w:val="000080"/>
      <w:shd w:val="clear" w:color="auto" w:fill="CCFFFF"/>
    </w:rPr>
  </w:style>
  <w:style w:type="character" w:customStyle="1" w:styleId="rststyle-codeblock-comment">
    <w:name w:val="rststyle-codeblock-comment"/>
    <w:basedOn w:val="Teletype"/>
    <w:rPr>
      <w:rFonts w:ascii="Nimbus Mono L" w:eastAsia="Nimbus Mono L" w:hAnsi="Nimbus Mono L" w:cs="Nimbus Mono L"/>
      <w:shd w:val="clear" w:color="auto" w:fill="FFFFFF"/>
    </w:rPr>
  </w:style>
  <w:style w:type="character" w:customStyle="1" w:styleId="rststyle-codeblock-classname">
    <w:name w:val="rststyle-codeblock-classname"/>
    <w:basedOn w:val="Teletype"/>
    <w:rPr>
      <w:rFonts w:ascii="Nimbus Mono L" w:eastAsia="Nimbus Mono L" w:hAnsi="Nimbus Mono L" w:cs="Nimbus Mono L"/>
      <w:color w:val="808000"/>
      <w:shd w:val="clear" w:color="auto" w:fill="CCFFFF"/>
    </w:rPr>
  </w:style>
  <w:style w:type="character" w:customStyle="1" w:styleId="rststyle-codeblock-functionname">
    <w:name w:val="rststyle-codeblock-functionname"/>
    <w:basedOn w:val="Teletype"/>
    <w:rPr>
      <w:rFonts w:ascii="Nimbus Mono L" w:eastAsia="Nimbus Mono L" w:hAnsi="Nimbus Mono L" w:cs="Nimbus Mono L"/>
      <w:color w:val="808000"/>
      <w:shd w:val="clear" w:color="auto" w:fill="CCFFFF"/>
    </w:rPr>
  </w:style>
  <w:style w:type="character" w:customStyle="1" w:styleId="rststyle-codeblock-operator">
    <w:name w:val="rststyle-codeblock-operator"/>
    <w:basedOn w:val="Teletype"/>
    <w:rPr>
      <w:rFonts w:ascii="Nimbus Mono L" w:eastAsia="Nimbus Mono L" w:hAnsi="Nimbus Mono L" w:cs="Nimbus Mono L"/>
      <w:color w:val="CCCC00"/>
      <w:shd w:val="clear" w:color="auto" w:fill="CCFFFF"/>
    </w:rPr>
  </w:style>
  <w:style w:type="character" w:customStyle="1" w:styleId="rststyle-codeblock-name">
    <w:name w:val="rststyle-codeblock-name"/>
    <w:basedOn w:val="Teletype"/>
    <w:rPr>
      <w:rFonts w:ascii="Nimbus Mono L" w:eastAsia="Nimbus Mono L" w:hAnsi="Nimbus Mono L" w:cs="Nimbus Mono L"/>
      <w:color w:val="808000"/>
      <w:shd w:val="clear" w:color="auto" w:fill="CCFFFF"/>
    </w:rPr>
  </w:style>
  <w:style w:type="character" w:customStyle="1" w:styleId="rststyle-subscript">
    <w:name w:val="rststyle-subscript"/>
    <w:rPr>
      <w:vertAlign w:val="subscript"/>
    </w:rPr>
  </w:style>
  <w:style w:type="character" w:customStyle="1" w:styleId="rststyle-superscript">
    <w:name w:val="rststyle-superscript"/>
    <w:rPr>
      <w:vertAlign w:val="superscript"/>
    </w:rPr>
  </w:style>
  <w:style w:type="paragraph" w:styleId="BodyText">
    <w:name w:val="Body Text"/>
    <w:basedOn w:val="Normal"/>
    <w:pPr>
      <w:spacing w:after="120"/>
    </w:pPr>
  </w:style>
  <w:style w:type="paragraph" w:styleId="BodyTextIndent">
    <w:name w:val="Body Text Indent"/>
    <w:basedOn w:val="BodyText"/>
    <w:pPr>
      <w:ind w:left="283"/>
    </w:pPr>
  </w:style>
  <w:style w:type="paragraph" w:customStyle="1" w:styleId="Heading">
    <w:name w:val="Heading"/>
    <w:basedOn w:val="Normal"/>
    <w:next w:val="BodyText"/>
    <w:pPr>
      <w:keepNext/>
      <w:spacing w:before="240" w:after="120"/>
    </w:pPr>
    <w:rPr>
      <w:rFonts w:ascii="Nimbus Sans L" w:hAnsi="Nimbus Sans L"/>
      <w:sz w:val="28"/>
      <w:szCs w:val="28"/>
    </w:rPr>
  </w:style>
  <w:style w:type="paragraph" w:styleId="List">
    <w:name w:val="List"/>
    <w:basedOn w:val="BodyText"/>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1084"/>
        <w:tab w:val="right" w:pos="-103"/>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qFormat/>
    <w:pPr>
      <w:suppressLineNumbers/>
      <w:spacing w:before="120" w:after="120"/>
    </w:pPr>
    <w:rPr>
      <w:i/>
      <w:iCs/>
    </w:rPr>
  </w:style>
  <w:style w:type="paragraph" w:styleId="FootnoteText">
    <w:name w:val="footnote text"/>
    <w:basedOn w:val="Normal"/>
    <w:pPr>
      <w:suppressLineNumbers/>
      <w:ind w:left="283" w:hanging="283"/>
    </w:pPr>
    <w:rPr>
      <w:sz w:val="20"/>
      <w:szCs w:val="20"/>
    </w:rPr>
  </w:style>
  <w:style w:type="paragraph" w:customStyle="1" w:styleId="Index">
    <w:name w:val="Index"/>
    <w:basedOn w:val="Normal"/>
    <w:pPr>
      <w:suppressLineNumbers/>
    </w:pPr>
  </w:style>
  <w:style w:type="paragraph" w:customStyle="1" w:styleId="PreformattedText">
    <w:name w:val="Preformatted Text"/>
    <w:basedOn w:val="Normal"/>
    <w:rPr>
      <w:rFonts w:ascii="Nimbus Mono L" w:eastAsia="Nimbus Mono L" w:hAnsi="Nimbus Mono L" w:cs="Nimbus Mono L"/>
      <w:sz w:val="20"/>
      <w:szCs w:val="20"/>
    </w:rPr>
  </w:style>
  <w:style w:type="paragraph" w:customStyle="1" w:styleId="HorizontalLine">
    <w:name w:val="Horizontal Line"/>
    <w:basedOn w:val="Normal"/>
    <w:next w:val="BodyText"/>
    <w:pPr>
      <w:suppressLineNumbers/>
      <w:pBdr>
        <w:bottom w:val="double" w:sz="1" w:space="0" w:color="808080"/>
      </w:pBdr>
      <w:spacing w:after="283"/>
    </w:pPr>
    <w:rPr>
      <w:sz w:val="12"/>
      <w:szCs w:val="12"/>
    </w:rPr>
  </w:style>
  <w:style w:type="paragraph" w:customStyle="1" w:styleId="rststyle-enumitem">
    <w:name w:val="rststyle-enumitem"/>
    <w:basedOn w:val="Normal"/>
    <w:pPr>
      <w:numPr>
        <w:numId w:val="2"/>
      </w:numPr>
    </w:pPr>
  </w:style>
  <w:style w:type="paragraph" w:customStyle="1" w:styleId="rststyle-bulletitem">
    <w:name w:val="rststyle-bulletitem"/>
    <w:basedOn w:val="Normal"/>
    <w:pPr>
      <w:numPr>
        <w:numId w:val="3"/>
      </w:numPr>
    </w:pPr>
  </w:style>
  <w:style w:type="paragraph" w:customStyle="1" w:styleId="rststyle-blockindent">
    <w:name w:val="rststyle-blockindent"/>
    <w:pPr>
      <w:widowControl w:val="0"/>
      <w:suppressAutoHyphens/>
      <w:ind w:left="567"/>
    </w:pPr>
    <w:rPr>
      <w:rFonts w:ascii="Nimbus Roman No9 L" w:eastAsia="DejaVu Sans" w:hAnsi="Nimbus Roman No9 L" w:cs="DejaVu Sans"/>
      <w:sz w:val="24"/>
      <w:szCs w:val="24"/>
      <w:lang w:bidi="en-US"/>
    </w:rPr>
  </w:style>
  <w:style w:type="paragraph" w:customStyle="1" w:styleId="rststyle-heading1">
    <w:name w:val="rststyle-heading1"/>
    <w:basedOn w:val="Heading1"/>
    <w:next w:val="BodyText"/>
    <w:pPr>
      <w:numPr>
        <w:numId w:val="0"/>
      </w:numPr>
    </w:pPr>
  </w:style>
  <w:style w:type="paragraph" w:customStyle="1" w:styleId="rststyle-heading2">
    <w:name w:val="rststyle-heading2"/>
    <w:basedOn w:val="Heading2"/>
    <w:next w:val="BodyText"/>
    <w:pPr>
      <w:numPr>
        <w:ilvl w:val="0"/>
        <w:numId w:val="0"/>
      </w:numPr>
    </w:pPr>
  </w:style>
  <w:style w:type="paragraph" w:customStyle="1" w:styleId="rststyle-heading3">
    <w:name w:val="rststyle-heading3"/>
    <w:basedOn w:val="Heading3"/>
    <w:next w:val="BodyText"/>
    <w:pPr>
      <w:numPr>
        <w:ilvl w:val="0"/>
        <w:numId w:val="0"/>
      </w:numPr>
    </w:pPr>
  </w:style>
  <w:style w:type="paragraph" w:customStyle="1" w:styleId="rststyle-heading4">
    <w:name w:val="rststyle-heading4"/>
    <w:basedOn w:val="Heading4"/>
    <w:next w:val="BodyText"/>
    <w:pPr>
      <w:numPr>
        <w:ilvl w:val="0"/>
        <w:numId w:val="0"/>
      </w:numPr>
    </w:pPr>
  </w:style>
  <w:style w:type="paragraph" w:customStyle="1" w:styleId="rststyle-heading5">
    <w:name w:val="rststyle-heading5"/>
    <w:basedOn w:val="Heading5"/>
    <w:next w:val="BodyText"/>
    <w:pPr>
      <w:numPr>
        <w:ilvl w:val="0"/>
        <w:numId w:val="0"/>
      </w:numPr>
    </w:pPr>
  </w:style>
  <w:style w:type="paragraph" w:customStyle="1" w:styleId="rststyle-blockquote">
    <w:name w:val="rststyle-blockquote"/>
    <w:basedOn w:val="BodyText"/>
    <w:pPr>
      <w:ind w:left="576" w:right="1152"/>
    </w:pPr>
  </w:style>
  <w:style w:type="paragraph" w:customStyle="1" w:styleId="rststyle-bodyindent">
    <w:name w:val="rststyle-bodyindent"/>
    <w:basedOn w:val="BodyTextIndent"/>
    <w:pPr>
      <w:ind w:left="567"/>
    </w:pPr>
  </w:style>
  <w:style w:type="paragraph" w:customStyle="1" w:styleId="rststyle-horizontalline">
    <w:name w:val="rststyle-horizontalline"/>
    <w:basedOn w:val="HorizontalLine"/>
  </w:style>
  <w:style w:type="paragraph" w:customStyle="1" w:styleId="rststyle-textbody">
    <w:name w:val="rststyle-textbody"/>
    <w:basedOn w:val="BodyText"/>
    <w:uiPriority w:val="99"/>
  </w:style>
  <w:style w:type="paragraph" w:customStyle="1" w:styleId="rststyle-centeredtextbody">
    <w:name w:val="rststyle-centeredtextbody"/>
    <w:basedOn w:val="rststyle-textbody"/>
    <w:pPr>
      <w:jc w:val="center"/>
    </w:pPr>
  </w:style>
  <w:style w:type="paragraph" w:customStyle="1" w:styleId="rststyle-caption">
    <w:name w:val="rststyle-caption"/>
    <w:basedOn w:val="Caption"/>
  </w:style>
  <w:style w:type="paragraph" w:customStyle="1" w:styleId="rststyle-codeblock">
    <w:name w:val="rststyle-codeblock"/>
    <w:basedOn w:val="PreformattedText"/>
    <w:pPr>
      <w:pBdr>
        <w:top w:val="single" w:sz="1" w:space="1" w:color="000000"/>
        <w:left w:val="single" w:sz="1" w:space="1" w:color="000000"/>
        <w:bottom w:val="single" w:sz="1" w:space="1" w:color="000000"/>
        <w:right w:val="single" w:sz="1" w:space="1" w:color="000000"/>
      </w:pBdr>
      <w:shd w:val="clear" w:color="auto" w:fill="CCFFFF"/>
      <w:spacing w:before="86" w:after="86"/>
      <w:ind w:left="283"/>
    </w:pPr>
  </w:style>
  <w:style w:type="paragraph" w:customStyle="1" w:styleId="rststyle-table-title">
    <w:name w:val="rststyle-table-title"/>
    <w:basedOn w:val="Heading3"/>
    <w:pPr>
      <w:numPr>
        <w:ilvl w:val="0"/>
        <w:numId w:val="0"/>
      </w:numPr>
      <w:jc w:val="center"/>
    </w:pPr>
  </w:style>
  <w:style w:type="paragraph" w:customStyle="1" w:styleId="rststyle-footer">
    <w:name w:val="rststyle-footer"/>
    <w:basedOn w:val="Footer"/>
  </w:style>
  <w:style w:type="paragraph" w:customStyle="1" w:styleId="rststyle-header">
    <w:name w:val="rststyle-header"/>
    <w:basedOn w:val="Header"/>
  </w:style>
  <w:style w:type="paragraph" w:customStyle="1" w:styleId="rststyle-footnote">
    <w:name w:val="rststyle-footnote"/>
    <w:basedOn w:val="FootnoteText"/>
  </w:style>
  <w:style w:type="paragraph" w:customStyle="1" w:styleId="rststyle-attribution">
    <w:name w:val="rststyle-attribution"/>
    <w:basedOn w:val="rststyle-blockquote"/>
    <w:pPr>
      <w:jc w:val="right"/>
    </w:pPr>
    <w:rPr>
      <w:b/>
      <w:i/>
    </w:rPr>
  </w:style>
  <w:style w:type="paragraph" w:customStyle="1" w:styleId="rststyle-epigraph">
    <w:name w:val="rststyle-epigraph"/>
    <w:basedOn w:val="rststyle-blockquote"/>
    <w:rPr>
      <w:i/>
    </w:rPr>
  </w:style>
  <w:style w:type="paragraph" w:customStyle="1" w:styleId="rststyle-highlights">
    <w:name w:val="rststyle-highlights"/>
    <w:basedOn w:val="rststyle-blockquote"/>
  </w:style>
  <w:style w:type="paragraph" w:customStyle="1" w:styleId="rststyle-blockquote-bulletitem">
    <w:name w:val="rststyle-blockquote-bulletitem"/>
    <w:basedOn w:val="Normal"/>
    <w:pPr>
      <w:ind w:left="576" w:right="1152"/>
    </w:pPr>
  </w:style>
  <w:style w:type="paragraph" w:customStyle="1" w:styleId="rststyle-blockquote-enumitem">
    <w:name w:val="rststyle-blockquote-enumitem"/>
    <w:basedOn w:val="Normal"/>
    <w:pPr>
      <w:ind w:left="576" w:right="1152"/>
    </w:pPr>
  </w:style>
  <w:style w:type="paragraph" w:customStyle="1" w:styleId="rststyle-highlights-bulletitem">
    <w:name w:val="rststyle-highlights-bulletitem"/>
    <w:basedOn w:val="Normal"/>
    <w:pPr>
      <w:ind w:left="1134" w:right="1134"/>
    </w:pPr>
  </w:style>
  <w:style w:type="paragraph" w:customStyle="1" w:styleId="rststyle-highlights-enumitem">
    <w:name w:val="rststyle-highlights-enumitem"/>
    <w:basedOn w:val="Normal"/>
    <w:pPr>
      <w:ind w:left="1134" w:right="1134"/>
    </w:pPr>
  </w:style>
  <w:style w:type="paragraph" w:customStyle="1" w:styleId="rststyle-epigraph-bulletitem">
    <w:name w:val="rststyle-epigraph-bulletitem"/>
    <w:basedOn w:val="Normal"/>
    <w:pPr>
      <w:ind w:left="1134" w:right="1134"/>
    </w:pPr>
  </w:style>
  <w:style w:type="paragraph" w:customStyle="1" w:styleId="rststyle-epigraph-enumitem">
    <w:name w:val="rststyle-epigraph-enumitem"/>
    <w:basedOn w:val="Normal"/>
    <w:pPr>
      <w:ind w:left="1134" w:right="1134"/>
    </w:pPr>
  </w:style>
  <w:style w:type="paragraph" w:customStyle="1" w:styleId="rststyle-admon-warning-hdr">
    <w:name w:val="rststyle-admon-warning-hdr"/>
    <w:basedOn w:val="rststyle-textbody"/>
    <w:pPr>
      <w:jc w:val="center"/>
    </w:pPr>
    <w:rPr>
      <w:b/>
    </w:rPr>
  </w:style>
  <w:style w:type="paragraph" w:customStyle="1" w:styleId="rststyle-admon-warning-body">
    <w:name w:val="rststyle-admon-warning-body"/>
    <w:basedOn w:val="rststyle-textbody"/>
    <w:pPr>
      <w:ind w:left="1134" w:right="1134"/>
    </w:pPr>
    <w:rPr>
      <w:i/>
    </w:rPr>
  </w:style>
  <w:style w:type="paragraph" w:customStyle="1" w:styleId="rststyle-admon-attention-hdr">
    <w:name w:val="rststyle-admon-attention-hdr"/>
    <w:basedOn w:val="rststyle-textbody"/>
    <w:pPr>
      <w:jc w:val="center"/>
    </w:pPr>
    <w:rPr>
      <w:b/>
    </w:rPr>
  </w:style>
  <w:style w:type="paragraph" w:customStyle="1" w:styleId="rststyle-admon-attention-body">
    <w:name w:val="rststyle-admon-attention-body"/>
    <w:basedOn w:val="rststyle-textbody"/>
    <w:pPr>
      <w:ind w:left="1134" w:right="1134"/>
    </w:pPr>
    <w:rPr>
      <w:i/>
    </w:rPr>
  </w:style>
  <w:style w:type="paragraph" w:customStyle="1" w:styleId="rststyle-admon-caution-hdr">
    <w:name w:val="rststyle-admon-caution-hdr"/>
    <w:basedOn w:val="rststyle-textbody"/>
    <w:pPr>
      <w:jc w:val="center"/>
    </w:pPr>
    <w:rPr>
      <w:b/>
    </w:rPr>
  </w:style>
  <w:style w:type="paragraph" w:customStyle="1" w:styleId="rststyle-admon-caution-body">
    <w:name w:val="rststyle-admon-caution-body"/>
    <w:basedOn w:val="rststyle-textbody"/>
    <w:pPr>
      <w:ind w:left="1134" w:right="1134"/>
    </w:pPr>
    <w:rPr>
      <w:i/>
    </w:rPr>
  </w:style>
  <w:style w:type="paragraph" w:customStyle="1" w:styleId="rststyle-admon-danger-hdr">
    <w:name w:val="rststyle-admon-danger-hdr"/>
    <w:basedOn w:val="rststyle-textbody"/>
    <w:pPr>
      <w:jc w:val="center"/>
    </w:pPr>
    <w:rPr>
      <w:b/>
    </w:rPr>
  </w:style>
  <w:style w:type="paragraph" w:customStyle="1" w:styleId="rststyle-admon-danger-body">
    <w:name w:val="rststyle-admon-danger-body"/>
    <w:basedOn w:val="rststyle-textbody"/>
    <w:pPr>
      <w:ind w:left="1134" w:right="1134"/>
    </w:pPr>
    <w:rPr>
      <w:i/>
    </w:rPr>
  </w:style>
  <w:style w:type="paragraph" w:customStyle="1" w:styleId="rststyle-admon-error-hdr">
    <w:name w:val="rststyle-admon-error-hdr"/>
    <w:basedOn w:val="rststyle-textbody"/>
    <w:pPr>
      <w:jc w:val="center"/>
    </w:pPr>
    <w:rPr>
      <w:b/>
    </w:rPr>
  </w:style>
  <w:style w:type="paragraph" w:customStyle="1" w:styleId="rststyle-admon-error-body">
    <w:name w:val="rststyle-admon-error-body"/>
    <w:basedOn w:val="rststyle-textbody"/>
    <w:pPr>
      <w:ind w:left="1134" w:right="1134"/>
    </w:pPr>
    <w:rPr>
      <w:i/>
    </w:rPr>
  </w:style>
  <w:style w:type="paragraph" w:customStyle="1" w:styleId="rststyle-admon-hint-hdr">
    <w:name w:val="rststyle-admon-hint-hdr"/>
    <w:basedOn w:val="rststyle-textbody"/>
    <w:pPr>
      <w:jc w:val="center"/>
    </w:pPr>
    <w:rPr>
      <w:b/>
    </w:rPr>
  </w:style>
  <w:style w:type="paragraph" w:customStyle="1" w:styleId="rststyle-admon-hint-body">
    <w:name w:val="rststyle-admon-hint-body"/>
    <w:basedOn w:val="rststyle-textbody"/>
    <w:pPr>
      <w:ind w:left="1134" w:right="1134"/>
    </w:pPr>
    <w:rPr>
      <w:i/>
    </w:rPr>
  </w:style>
  <w:style w:type="paragraph" w:customStyle="1" w:styleId="rststyle-admon-important-hdr">
    <w:name w:val="rststyle-admon-important-hdr"/>
    <w:basedOn w:val="rststyle-textbody"/>
    <w:pPr>
      <w:jc w:val="center"/>
    </w:pPr>
    <w:rPr>
      <w:b/>
    </w:rPr>
  </w:style>
  <w:style w:type="paragraph" w:customStyle="1" w:styleId="rststyle-admon-important-body">
    <w:name w:val="rststyle-admon-important-body"/>
    <w:basedOn w:val="rststyle-textbody"/>
    <w:pPr>
      <w:ind w:left="1134" w:right="1134"/>
    </w:pPr>
    <w:rPr>
      <w:i/>
    </w:rPr>
  </w:style>
  <w:style w:type="paragraph" w:customStyle="1" w:styleId="rststyle-admon-note-hdr">
    <w:name w:val="rststyle-admon-note-hdr"/>
    <w:basedOn w:val="rststyle-textbody"/>
    <w:pPr>
      <w:jc w:val="center"/>
    </w:pPr>
    <w:rPr>
      <w:b/>
    </w:rPr>
  </w:style>
  <w:style w:type="paragraph" w:customStyle="1" w:styleId="rststyle-admon-note-body">
    <w:name w:val="rststyle-admon-note-body"/>
    <w:basedOn w:val="rststyle-textbody"/>
    <w:pPr>
      <w:ind w:left="1134" w:right="1134"/>
    </w:pPr>
    <w:rPr>
      <w:i/>
    </w:rPr>
  </w:style>
  <w:style w:type="paragraph" w:customStyle="1" w:styleId="rststyle-admon-tip-hdr">
    <w:name w:val="rststyle-admon-tip-hdr"/>
    <w:basedOn w:val="rststyle-textbody"/>
    <w:pPr>
      <w:jc w:val="center"/>
    </w:pPr>
    <w:rPr>
      <w:b/>
    </w:rPr>
  </w:style>
  <w:style w:type="paragraph" w:customStyle="1" w:styleId="rststyle-admon-tip-body">
    <w:name w:val="rststyle-admon-tip-body"/>
    <w:basedOn w:val="rststyle-textbody"/>
    <w:pPr>
      <w:ind w:left="1134" w:right="1134"/>
    </w:pPr>
    <w:rPr>
      <w:i/>
    </w:rPr>
  </w:style>
  <w:style w:type="paragraph" w:customStyle="1" w:styleId="rststyle-admon-generic-hdr">
    <w:name w:val="rststyle-admon-generic-hdr"/>
    <w:basedOn w:val="rststyle-textbody"/>
    <w:pPr>
      <w:jc w:val="center"/>
    </w:pPr>
    <w:rPr>
      <w:b/>
    </w:rPr>
  </w:style>
  <w:style w:type="paragraph" w:customStyle="1" w:styleId="rststyle-admon-generic-body">
    <w:name w:val="rststyle-admon-generic-body"/>
    <w:basedOn w:val="rststyle-textbody"/>
    <w:pPr>
      <w:ind w:left="1134" w:right="1134"/>
    </w:pPr>
    <w:rPr>
      <w:i/>
    </w:rPr>
  </w:style>
  <w:style w:type="paragraph" w:customStyle="1" w:styleId="rststyle-rubric">
    <w:name w:val="rststyle-rubric"/>
    <w:basedOn w:val="Heading3"/>
    <w:pPr>
      <w:numPr>
        <w:ilvl w:val="0"/>
        <w:numId w:val="0"/>
      </w:numPr>
    </w:pPr>
    <w:rPr>
      <w:color w:val="FF3366"/>
    </w:rPr>
  </w:style>
  <w:style w:type="paragraph" w:customStyle="1" w:styleId="rststyle-heading6">
    <w:name w:val="rststyle-heading6"/>
    <w:basedOn w:val="Heading6"/>
    <w:next w:val="BodyText"/>
    <w:pPr>
      <w:numPr>
        <w:ilvl w:val="0"/>
        <w:numId w:val="0"/>
      </w:numPr>
    </w:pPr>
  </w:style>
  <w:style w:type="paragraph" w:customStyle="1" w:styleId="rststyle-heading7">
    <w:name w:val="rststyle-heading7"/>
    <w:basedOn w:val="Heading7"/>
    <w:next w:val="BodyText"/>
    <w:pPr>
      <w:numPr>
        <w:ilvl w:val="0"/>
        <w:numId w:val="0"/>
      </w:numPr>
    </w:pPr>
  </w:style>
  <w:style w:type="paragraph" w:customStyle="1" w:styleId="rststyle-lineblock1">
    <w:name w:val="rststyle-lineblock1"/>
    <w:basedOn w:val="rststyle-textbody"/>
    <w:pPr>
      <w:spacing w:after="0"/>
    </w:pPr>
  </w:style>
  <w:style w:type="paragraph" w:customStyle="1" w:styleId="rststyle-lineblock2">
    <w:name w:val="rststyle-lineblock2"/>
    <w:basedOn w:val="rststyle-textbody"/>
    <w:pPr>
      <w:spacing w:after="0"/>
      <w:ind w:left="576"/>
    </w:pPr>
  </w:style>
  <w:style w:type="paragraph" w:customStyle="1" w:styleId="rststyle-lineblock3">
    <w:name w:val="rststyle-lineblock3"/>
    <w:basedOn w:val="rststyle-textbody"/>
    <w:pPr>
      <w:spacing w:after="0"/>
      <w:ind w:left="1152"/>
    </w:pPr>
  </w:style>
  <w:style w:type="paragraph" w:customStyle="1" w:styleId="rststyle-lineblock4">
    <w:name w:val="rststyle-lineblock4"/>
    <w:basedOn w:val="rststyle-textbody"/>
    <w:pPr>
      <w:spacing w:after="0"/>
      <w:ind w:left="1728"/>
    </w:pPr>
  </w:style>
  <w:style w:type="paragraph" w:customStyle="1" w:styleId="rststyle-lineblock5">
    <w:name w:val="rststyle-lineblock5"/>
    <w:basedOn w:val="rststyle-textbody"/>
    <w:pPr>
      <w:spacing w:after="0"/>
      <w:ind w:left="2304"/>
    </w:pPr>
  </w:style>
  <w:style w:type="paragraph" w:customStyle="1" w:styleId="rststyle-lineblock6">
    <w:name w:val="rststyle-lineblock6"/>
    <w:basedOn w:val="rststyle-textbody"/>
    <w:pPr>
      <w:spacing w:after="0"/>
      <w:ind w:left="2880"/>
    </w:pPr>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customStyle="1" w:styleId="rststyle-title">
    <w:name w:val="rststyle-title"/>
    <w:basedOn w:val="Title"/>
  </w:style>
  <w:style w:type="paragraph" w:customStyle="1" w:styleId="rststyle-subtitle">
    <w:name w:val="rststyle-subtitle"/>
    <w:basedOn w:val="Title"/>
    <w:rPr>
      <w:sz w:val="28"/>
    </w:rPr>
  </w:style>
  <w:style w:type="paragraph" w:customStyle="1" w:styleId="rststyle-citation">
    <w:name w:val="rststyle-citation"/>
    <w:basedOn w:val="FootnoteText"/>
    <w:pPr>
      <w:ind w:left="1080" w:hanging="1080"/>
    </w:pPr>
  </w:style>
  <w:style w:type="paragraph" w:customStyle="1" w:styleId="rststyle-contents-1">
    <w:name w:val="rststyle-contents-1"/>
    <w:basedOn w:val="TOC1"/>
  </w:style>
  <w:style w:type="paragraph" w:styleId="TOC1">
    <w:name w:val="toc 1"/>
    <w:basedOn w:val="Index"/>
    <w:pPr>
      <w:tabs>
        <w:tab w:val="right" w:leader="dot" w:pos="8640"/>
      </w:tabs>
    </w:pPr>
  </w:style>
  <w:style w:type="paragraph" w:customStyle="1" w:styleId="rststyle-contents-2">
    <w:name w:val="rststyle-contents-2"/>
    <w:basedOn w:val="TOC2"/>
  </w:style>
  <w:style w:type="paragraph" w:styleId="TOC2">
    <w:name w:val="toc 2"/>
    <w:basedOn w:val="Index"/>
    <w:pPr>
      <w:tabs>
        <w:tab w:val="right" w:leader="dot" w:pos="8357"/>
      </w:tabs>
      <w:ind w:left="283"/>
    </w:pPr>
  </w:style>
  <w:style w:type="paragraph" w:customStyle="1" w:styleId="rststyle-contents-3">
    <w:name w:val="rststyle-contents-3"/>
    <w:basedOn w:val="TOC3"/>
  </w:style>
  <w:style w:type="paragraph" w:styleId="TOC3">
    <w:name w:val="toc 3"/>
    <w:basedOn w:val="Index"/>
    <w:pPr>
      <w:tabs>
        <w:tab w:val="right" w:leader="dot" w:pos="8074"/>
      </w:tabs>
      <w:ind w:left="566"/>
    </w:pPr>
  </w:style>
  <w:style w:type="paragraph" w:customStyle="1" w:styleId="rststyle-contents-4">
    <w:name w:val="rststyle-contents-4"/>
    <w:basedOn w:val="TOC4"/>
  </w:style>
  <w:style w:type="paragraph" w:styleId="TOC4">
    <w:name w:val="toc 4"/>
    <w:basedOn w:val="Index"/>
    <w:pPr>
      <w:tabs>
        <w:tab w:val="right" w:leader="dot" w:pos="7791"/>
      </w:tabs>
      <w:ind w:left="849"/>
    </w:pPr>
  </w:style>
  <w:style w:type="paragraph" w:customStyle="1" w:styleId="rststyle-contents--5">
    <w:name w:val="rststyle-contents--5"/>
    <w:basedOn w:val="TOC5"/>
  </w:style>
  <w:style w:type="paragraph" w:styleId="TOC5">
    <w:name w:val="toc 5"/>
    <w:basedOn w:val="Index"/>
    <w:pPr>
      <w:tabs>
        <w:tab w:val="right" w:leader="dot" w:pos="7508"/>
      </w:tabs>
      <w:ind w:left="1132"/>
    </w:pPr>
  </w:style>
  <w:style w:type="paragraph" w:customStyle="1" w:styleId="rststyle-contents-6">
    <w:name w:val="rststyle-contents-6"/>
    <w:basedOn w:val="TOC6"/>
  </w:style>
  <w:style w:type="paragraph" w:styleId="TOC6">
    <w:name w:val="toc 6"/>
    <w:basedOn w:val="Index"/>
    <w:pPr>
      <w:tabs>
        <w:tab w:val="right" w:leader="dot" w:pos="7225"/>
      </w:tabs>
      <w:ind w:left="1415"/>
    </w:pPr>
  </w:style>
  <w:style w:type="paragraph" w:customStyle="1" w:styleId="rststyle-contents-7">
    <w:name w:val="rststyle-contents-7"/>
    <w:basedOn w:val="TOC7"/>
  </w:style>
  <w:style w:type="paragraph" w:styleId="TOC7">
    <w:name w:val="toc 7"/>
    <w:basedOn w:val="Index"/>
    <w:pPr>
      <w:tabs>
        <w:tab w:val="right" w:leader="dot" w:pos="6942"/>
      </w:tabs>
      <w:ind w:left="1698"/>
    </w:pPr>
  </w:style>
  <w:style w:type="paragraph" w:customStyle="1" w:styleId="rststyle-contents-8">
    <w:name w:val="rststyle-contents-8"/>
    <w:basedOn w:val="TOC8"/>
  </w:style>
  <w:style w:type="paragraph" w:styleId="TOC8">
    <w:name w:val="toc 8"/>
    <w:basedOn w:val="Index"/>
    <w:pPr>
      <w:tabs>
        <w:tab w:val="right" w:leader="dot" w:pos="6659"/>
      </w:tabs>
      <w:ind w:left="1981"/>
    </w:pPr>
  </w:style>
  <w:style w:type="paragraph" w:customStyle="1" w:styleId="rststyle-contents-9">
    <w:name w:val="rststyle-contents-9"/>
    <w:basedOn w:val="TOC9"/>
  </w:style>
  <w:style w:type="paragraph" w:styleId="TOC9">
    <w:name w:val="toc 9"/>
    <w:basedOn w:val="Index"/>
    <w:pPr>
      <w:tabs>
        <w:tab w:val="right" w:leader="dot" w:pos="6376"/>
      </w:tabs>
      <w:ind w:left="2264"/>
    </w:pPr>
  </w:style>
  <w:style w:type="paragraph" w:customStyle="1" w:styleId="rststyle-contents-10">
    <w:name w:val="rststyle-contents-10"/>
    <w:basedOn w:val="Contents10"/>
  </w:style>
  <w:style w:type="paragraph" w:customStyle="1" w:styleId="Contents10">
    <w:name w:val="Contents 10"/>
    <w:basedOn w:val="Index"/>
    <w:pPr>
      <w:tabs>
        <w:tab w:val="right" w:leader="dot" w:pos="6093"/>
      </w:tabs>
      <w:ind w:left="2547"/>
    </w:pPr>
  </w:style>
  <w:style w:type="paragraph" w:customStyle="1" w:styleId="rststyle-contents-heading">
    <w:name w:val="rststyle-contents-heading"/>
    <w:basedOn w:val="ContentsHeading"/>
  </w:style>
  <w:style w:type="paragraph" w:customStyle="1" w:styleId="ContentsHeading">
    <w:name w:val="Contents Heading"/>
    <w:basedOn w:val="Heading"/>
    <w:pPr>
      <w:suppressLineNumbers/>
    </w:pPr>
    <w:rPr>
      <w:b/>
      <w:bCs/>
      <w:sz w:val="32"/>
      <w:szCs w:val="32"/>
    </w:rPr>
  </w:style>
  <w:style w:type="paragraph" w:styleId="BalloonText">
    <w:name w:val="Balloon Text"/>
    <w:basedOn w:val="Normal"/>
    <w:link w:val="BalloonTextChar"/>
    <w:uiPriority w:val="99"/>
    <w:semiHidden/>
    <w:unhideWhenUsed/>
    <w:rsid w:val="006A39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931"/>
    <w:rPr>
      <w:rFonts w:ascii="Segoe UI" w:eastAsia="DejaVu Sans" w:hAnsi="Segoe UI" w:cs="Segoe UI"/>
      <w:sz w:val="18"/>
      <w:szCs w:val="18"/>
      <w:lang w:bidi="en-US"/>
    </w:rPr>
  </w:style>
  <w:style w:type="character" w:styleId="CommentReference">
    <w:name w:val="annotation reference"/>
    <w:basedOn w:val="DefaultParagraphFont"/>
    <w:uiPriority w:val="99"/>
    <w:semiHidden/>
    <w:unhideWhenUsed/>
    <w:rsid w:val="00F938FF"/>
    <w:rPr>
      <w:sz w:val="16"/>
      <w:szCs w:val="16"/>
    </w:rPr>
  </w:style>
  <w:style w:type="paragraph" w:styleId="CommentText">
    <w:name w:val="annotation text"/>
    <w:basedOn w:val="Normal"/>
    <w:link w:val="CommentTextChar"/>
    <w:uiPriority w:val="99"/>
    <w:unhideWhenUsed/>
    <w:rsid w:val="00A60F7C"/>
    <w:rPr>
      <w:sz w:val="20"/>
      <w:szCs w:val="20"/>
    </w:rPr>
  </w:style>
  <w:style w:type="character" w:customStyle="1" w:styleId="CommentTextChar">
    <w:name w:val="Comment Text Char"/>
    <w:basedOn w:val="DefaultParagraphFont"/>
    <w:link w:val="CommentText"/>
    <w:uiPriority w:val="99"/>
    <w:rsid w:val="00F938FF"/>
    <w:rPr>
      <w:rFonts w:ascii="Nimbus Roman No9 L" w:eastAsia="DejaVu Sans" w:hAnsi="Nimbus Roman No9 L" w:cs="DejaVu Sans"/>
      <w:lang w:bidi="en-US"/>
    </w:rPr>
  </w:style>
  <w:style w:type="paragraph" w:styleId="CommentSubject">
    <w:name w:val="annotation subject"/>
    <w:basedOn w:val="CommentText"/>
    <w:next w:val="CommentText"/>
    <w:link w:val="CommentSubjectChar"/>
    <w:uiPriority w:val="99"/>
    <w:semiHidden/>
    <w:unhideWhenUsed/>
    <w:rsid w:val="00F938FF"/>
    <w:rPr>
      <w:b/>
      <w:bCs/>
    </w:rPr>
  </w:style>
  <w:style w:type="character" w:customStyle="1" w:styleId="CommentSubjectChar">
    <w:name w:val="Comment Subject Char"/>
    <w:basedOn w:val="CommentTextChar"/>
    <w:link w:val="CommentSubject"/>
    <w:uiPriority w:val="99"/>
    <w:semiHidden/>
    <w:rsid w:val="00F938FF"/>
    <w:rPr>
      <w:rFonts w:ascii="Nimbus Roman No9 L" w:eastAsia="DejaVu Sans" w:hAnsi="Nimbus Roman No9 L" w:cs="DejaVu Sans"/>
      <w:b/>
      <w:bCs/>
      <w:lang w:bidi="en-US"/>
    </w:rPr>
  </w:style>
  <w:style w:type="paragraph" w:styleId="Revision">
    <w:name w:val="Revision"/>
    <w:hidden/>
    <w:uiPriority w:val="99"/>
    <w:semiHidden/>
    <w:rsid w:val="004D493B"/>
    <w:rPr>
      <w:rFonts w:ascii="Nimbus Roman No9 L" w:eastAsia="DejaVu Sans" w:hAnsi="Nimbus Roman No9 L" w:cs="DejaVu Sans"/>
      <w:sz w:val="24"/>
      <w:szCs w:val="24"/>
      <w:lang w:bidi="en-US"/>
    </w:rPr>
  </w:style>
  <w:style w:type="paragraph" w:styleId="ListParagraph">
    <w:name w:val="List Paragraph"/>
    <w:basedOn w:val="Normal"/>
    <w:uiPriority w:val="34"/>
    <w:qFormat/>
    <w:rsid w:val="00962BE4"/>
    <w:pPr>
      <w:widowControl/>
      <w:suppressAutoHyphens w:val="0"/>
      <w:ind w:left="720"/>
      <w:contextualSpacing/>
    </w:pPr>
    <w:rPr>
      <w:rFonts w:ascii="Times New Roman" w:eastAsia="Times New Roman" w:hAnsi="Times New Roman" w:cs="Times New Roman"/>
      <w:lang w:bidi="ar-SA"/>
    </w:rPr>
  </w:style>
  <w:style w:type="table" w:styleId="TableGrid">
    <w:name w:val="Table Grid"/>
    <w:basedOn w:val="TableNormal"/>
    <w:uiPriority w:val="39"/>
    <w:rsid w:val="002B72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B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82554">
      <w:bodyDiv w:val="1"/>
      <w:marLeft w:val="0"/>
      <w:marRight w:val="0"/>
      <w:marTop w:val="0"/>
      <w:marBottom w:val="0"/>
      <w:divBdr>
        <w:top w:val="none" w:sz="0" w:space="0" w:color="auto"/>
        <w:left w:val="none" w:sz="0" w:space="0" w:color="auto"/>
        <w:bottom w:val="none" w:sz="0" w:space="0" w:color="auto"/>
        <w:right w:val="none" w:sz="0" w:space="0" w:color="auto"/>
      </w:divBdr>
    </w:div>
    <w:div w:id="896623635">
      <w:bodyDiv w:val="1"/>
      <w:marLeft w:val="0"/>
      <w:marRight w:val="0"/>
      <w:marTop w:val="0"/>
      <w:marBottom w:val="0"/>
      <w:divBdr>
        <w:top w:val="none" w:sz="0" w:space="0" w:color="auto"/>
        <w:left w:val="none" w:sz="0" w:space="0" w:color="auto"/>
        <w:bottom w:val="none" w:sz="0" w:space="0" w:color="auto"/>
        <w:right w:val="none" w:sz="0" w:space="0" w:color="auto"/>
      </w:divBdr>
    </w:div>
    <w:div w:id="914241743">
      <w:bodyDiv w:val="1"/>
      <w:marLeft w:val="0"/>
      <w:marRight w:val="0"/>
      <w:marTop w:val="0"/>
      <w:marBottom w:val="0"/>
      <w:divBdr>
        <w:top w:val="none" w:sz="0" w:space="0" w:color="auto"/>
        <w:left w:val="none" w:sz="0" w:space="0" w:color="auto"/>
        <w:bottom w:val="none" w:sz="0" w:space="0" w:color="auto"/>
        <w:right w:val="none" w:sz="0" w:space="0" w:color="auto"/>
      </w:divBdr>
    </w:div>
    <w:div w:id="1002128515">
      <w:bodyDiv w:val="1"/>
      <w:marLeft w:val="0"/>
      <w:marRight w:val="0"/>
      <w:marTop w:val="0"/>
      <w:marBottom w:val="0"/>
      <w:divBdr>
        <w:top w:val="none" w:sz="0" w:space="0" w:color="auto"/>
        <w:left w:val="none" w:sz="0" w:space="0" w:color="auto"/>
        <w:bottom w:val="none" w:sz="0" w:space="0" w:color="auto"/>
        <w:right w:val="none" w:sz="0" w:space="0" w:color="auto"/>
      </w:divBdr>
    </w:div>
    <w:div w:id="1004015639">
      <w:bodyDiv w:val="1"/>
      <w:marLeft w:val="0"/>
      <w:marRight w:val="0"/>
      <w:marTop w:val="0"/>
      <w:marBottom w:val="0"/>
      <w:divBdr>
        <w:top w:val="none" w:sz="0" w:space="0" w:color="auto"/>
        <w:left w:val="none" w:sz="0" w:space="0" w:color="auto"/>
        <w:bottom w:val="none" w:sz="0" w:space="0" w:color="auto"/>
        <w:right w:val="none" w:sz="0" w:space="0" w:color="auto"/>
      </w:divBdr>
    </w:div>
    <w:div w:id="1005940854">
      <w:bodyDiv w:val="1"/>
      <w:marLeft w:val="0"/>
      <w:marRight w:val="0"/>
      <w:marTop w:val="0"/>
      <w:marBottom w:val="0"/>
      <w:divBdr>
        <w:top w:val="none" w:sz="0" w:space="0" w:color="auto"/>
        <w:left w:val="none" w:sz="0" w:space="0" w:color="auto"/>
        <w:bottom w:val="none" w:sz="0" w:space="0" w:color="auto"/>
        <w:right w:val="none" w:sz="0" w:space="0" w:color="auto"/>
      </w:divBdr>
    </w:div>
    <w:div w:id="1448502251">
      <w:bodyDiv w:val="1"/>
      <w:marLeft w:val="0"/>
      <w:marRight w:val="0"/>
      <w:marTop w:val="0"/>
      <w:marBottom w:val="0"/>
      <w:divBdr>
        <w:top w:val="none" w:sz="0" w:space="0" w:color="auto"/>
        <w:left w:val="none" w:sz="0" w:space="0" w:color="auto"/>
        <w:bottom w:val="none" w:sz="0" w:space="0" w:color="auto"/>
        <w:right w:val="none" w:sz="0" w:space="0" w:color="auto"/>
      </w:divBdr>
    </w:div>
    <w:div w:id="1699773061">
      <w:bodyDiv w:val="1"/>
      <w:marLeft w:val="0"/>
      <w:marRight w:val="0"/>
      <w:marTop w:val="0"/>
      <w:marBottom w:val="0"/>
      <w:divBdr>
        <w:top w:val="none" w:sz="0" w:space="0" w:color="auto"/>
        <w:left w:val="none" w:sz="0" w:space="0" w:color="auto"/>
        <w:bottom w:val="none" w:sz="0" w:space="0" w:color="auto"/>
        <w:right w:val="none" w:sz="0" w:space="0" w:color="auto"/>
      </w:divBdr>
    </w:div>
    <w:div w:id="212922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F0940-259E-46C4-8C13-D764DBA00478}">
  <ds:schemaRefs>
    <ds:schemaRef ds:uri="http://schemas.openxmlformats.org/officeDocument/2006/bibliography"/>
  </ds:schemaRefs>
</ds:datastoreItem>
</file>

<file path=customXml/itemProps2.xml><?xml version="1.0" encoding="utf-8"?>
<ds:datastoreItem xmlns:ds="http://schemas.openxmlformats.org/officeDocument/2006/customXml" ds:itemID="{DD229C39-0025-4918-96D7-D4F0D23D8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[no title]</vt:lpstr>
    </vt:vector>
  </TitlesOfParts>
  <Company>Deloitte</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title]</dc:title>
  <dc:creator>hermes</dc:creator>
  <cp:lastModifiedBy>Srivastava, Shashank</cp:lastModifiedBy>
  <cp:revision>3</cp:revision>
  <cp:lastPrinted>2014-11-24T19:26:00Z</cp:lastPrinted>
  <dcterms:created xsi:type="dcterms:W3CDTF">2017-10-04T11:02:00Z</dcterms:created>
  <dcterms:modified xsi:type="dcterms:W3CDTF">2017-10-04T11:11:00Z</dcterms:modified>
</cp:coreProperties>
</file>